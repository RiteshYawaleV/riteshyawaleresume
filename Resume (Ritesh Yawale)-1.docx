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BB" w:rsidRDefault="00DE6DBB">
      <w:pPr>
        <w:spacing w:line="100" w:lineRule="exact"/>
        <w:rPr>
          <w:sz w:val="10"/>
          <w:szCs w:val="10"/>
        </w:rPr>
      </w:pPr>
    </w:p>
    <w:p w:rsidR="00DE6DBB" w:rsidRPr="00B819C3" w:rsidRDefault="007527D1" w:rsidP="00B819C3">
      <w:pPr>
        <w:ind w:left="4320" w:firstLine="720"/>
        <w:rPr>
          <w:b/>
          <w:sz w:val="28"/>
          <w:szCs w:val="28"/>
          <w:u w:val="single"/>
        </w:rPr>
      </w:pPr>
      <w:r w:rsidRPr="00B819C3">
        <w:rPr>
          <w:b/>
          <w:sz w:val="28"/>
          <w:szCs w:val="28"/>
          <w:u w:val="single"/>
        </w:rPr>
        <w:t>RESUME</w:t>
      </w:r>
      <w:r w:rsidR="00FF3489">
        <w:rPr>
          <w:u w:val="single"/>
        </w:rPr>
        <w:pict>
          <v:group id="_x0000_s1167" style="position:absolute;left:0;text-align:left;margin-left:12pt;margin-top:28.3pt;width:567.45pt;height:0;z-index:-251663872;mso-position-horizontal-relative:page;mso-position-vertical-relative:text" coordorigin="240,566" coordsize="11349,0">
            <v:shape id="_x0000_s1168" style="position:absolute;left:240;top:566;width:11349;height:0" coordorigin="240,566" coordsize="11349,0" path="m240,566r11349,e" filled="f" strokecolor="#bdbdbd" strokeweight=".31328mm">
              <v:stroke dashstyle="dash"/>
              <v:path arrowok="t"/>
            </v:shape>
            <w10:wrap anchorx="page"/>
          </v:group>
        </w:pict>
      </w:r>
    </w:p>
    <w:p w:rsidR="00DE6DBB" w:rsidRDefault="00DE6DBB">
      <w:pPr>
        <w:spacing w:line="120" w:lineRule="exact"/>
        <w:rPr>
          <w:sz w:val="13"/>
          <w:szCs w:val="13"/>
        </w:rPr>
      </w:pPr>
    </w:p>
    <w:p w:rsidR="00DE6DBB" w:rsidRDefault="00DE6DBB">
      <w:pPr>
        <w:spacing w:line="200" w:lineRule="exact"/>
      </w:pPr>
    </w:p>
    <w:p w:rsidR="007527D1" w:rsidRDefault="007527D1">
      <w:pPr>
        <w:spacing w:line="200" w:lineRule="exact"/>
      </w:pPr>
    </w:p>
    <w:p w:rsidR="00DE6DBB" w:rsidRDefault="00FF3489" w:rsidP="007527D1">
      <w:pPr>
        <w:ind w:left="120"/>
        <w:rPr>
          <w:sz w:val="32"/>
          <w:szCs w:val="32"/>
        </w:rPr>
      </w:pPr>
      <w:r>
        <w:pict>
          <v:group id="_x0000_s1161" style="position:absolute;left:0;text-align:left;margin-left:426.95pt;margin-top:3.05pt;width:79.2pt;height:68.9pt;z-index:-251657728;mso-position-horizontal-relative:page" coordorigin="8817,-941" coordsize="930,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6" type="#_x0000_t75" style="position:absolute;left:8819;top:-939;width:926;height:1000">
              <v:imagedata r:id="rId6" o:title=""/>
            </v:shape>
            <v:shape id="_x0000_s1165" style="position:absolute;left:8819;top:-937;width:926;height:0" coordorigin="8819,-937" coordsize="926,0" path="m8819,-937r926,e" filled="f" strokeweight=".06528mm">
              <v:path arrowok="t"/>
            </v:shape>
            <v:shape id="_x0000_s1164" style="position:absolute;left:8819;top:59;width:926;height:0" coordorigin="8819,59" coordsize="926,0" path="m9745,59r-926,e" filled="f" strokeweight=".06528mm">
              <v:path arrowok="t"/>
            </v:shape>
            <v:shape id="_x0000_s1163" style="position:absolute;left:9743;top:-939;width:0;height:1000" coordorigin="9743,-939" coordsize="0" path="m9743,-939r,1000e" filled="f" strokeweight=".06528mm">
              <v:path arrowok="t"/>
            </v:shape>
            <v:shape id="_x0000_s1162" style="position:absolute;left:8821;top:-939;width:0;height:1000" coordorigin="8821,-939" coordsize="0" path="m8821,-939r,1000e" filled="f" strokeweight=".06528mm">
              <v:path arrowok="t"/>
            </v:shape>
            <w10:wrap anchorx="page"/>
          </v:group>
        </w:pict>
      </w:r>
      <w:r w:rsidR="0030362E">
        <w:rPr>
          <w:b/>
        </w:rPr>
        <w:t xml:space="preserve">Name                          </w:t>
      </w:r>
      <w:r w:rsidR="0030362E">
        <w:rPr>
          <w:b/>
          <w:w w:val="95"/>
        </w:rPr>
        <w:t>:</w:t>
      </w:r>
      <w:r w:rsidR="0030362E">
        <w:rPr>
          <w:b/>
        </w:rPr>
        <w:t xml:space="preserve">  </w:t>
      </w:r>
      <w:r w:rsidR="0030362E">
        <w:rPr>
          <w:b/>
          <w:w w:val="95"/>
        </w:rPr>
        <w:t>RITESH</w:t>
      </w:r>
      <w:r w:rsidR="0030362E">
        <w:rPr>
          <w:b/>
        </w:rPr>
        <w:t xml:space="preserve"> </w:t>
      </w:r>
      <w:r w:rsidR="0030362E">
        <w:rPr>
          <w:b/>
          <w:w w:val="95"/>
        </w:rPr>
        <w:t>VIJAY</w:t>
      </w:r>
      <w:r w:rsidR="0030362E">
        <w:rPr>
          <w:b/>
        </w:rPr>
        <w:t xml:space="preserve"> </w:t>
      </w:r>
      <w:r w:rsidR="0030362E">
        <w:rPr>
          <w:b/>
          <w:w w:val="95"/>
        </w:rPr>
        <w:t>YAWALE</w:t>
      </w:r>
    </w:p>
    <w:p w:rsidR="00DE6DBB" w:rsidRPr="007527D1" w:rsidRDefault="00DE6DBB" w:rsidP="007527D1">
      <w:pPr>
        <w:spacing w:before="4" w:line="100" w:lineRule="exact"/>
        <w:rPr>
          <w:sz w:val="10"/>
          <w:szCs w:val="10"/>
        </w:rPr>
      </w:pPr>
    </w:p>
    <w:p w:rsidR="009C1C38" w:rsidRDefault="0030362E" w:rsidP="007527D1">
      <w:pPr>
        <w:spacing w:before="76" w:line="200" w:lineRule="exact"/>
        <w:ind w:left="2129" w:right="6877" w:hanging="2009"/>
      </w:pPr>
      <w:r>
        <w:rPr>
          <w:b/>
        </w:rPr>
        <w:t xml:space="preserve">Address                      : </w:t>
      </w:r>
      <w:r w:rsidR="009C1C38">
        <w:t xml:space="preserve">M-8 </w:t>
      </w:r>
      <w:proofErr w:type="spellStart"/>
      <w:r w:rsidR="009C1C38">
        <w:t>mahada</w:t>
      </w:r>
      <w:proofErr w:type="spellEnd"/>
      <w:r w:rsidR="009C1C38">
        <w:t xml:space="preserve"> colony </w:t>
      </w:r>
      <w:proofErr w:type="spellStart"/>
      <w:r w:rsidR="009C1C38">
        <w:t>smruti</w:t>
      </w:r>
      <w:proofErr w:type="spellEnd"/>
      <w:r w:rsidR="009C1C38">
        <w:t xml:space="preserve"> </w:t>
      </w:r>
      <w:proofErr w:type="spellStart"/>
      <w:r w:rsidR="009C1C38">
        <w:t>nagar</w:t>
      </w:r>
      <w:proofErr w:type="spellEnd"/>
    </w:p>
    <w:p w:rsidR="00DE6DBB" w:rsidRDefault="009C1C38" w:rsidP="009C1C38">
      <w:pPr>
        <w:spacing w:before="76" w:line="200" w:lineRule="exact"/>
        <w:ind w:left="2129" w:right="6877" w:hanging="689"/>
      </w:pPr>
      <w:r>
        <w:rPr>
          <w:b/>
        </w:rPr>
        <w:t xml:space="preserve">            </w:t>
      </w:r>
      <w:proofErr w:type="spellStart"/>
      <w:r w:rsidR="00370080">
        <w:t>D</w:t>
      </w:r>
      <w:r w:rsidR="0030362E">
        <w:t>attawadi,Nagpur,Maharashtra</w:t>
      </w:r>
      <w:proofErr w:type="spellEnd"/>
    </w:p>
    <w:p w:rsidR="00DE6DBB" w:rsidRDefault="0030362E" w:rsidP="007527D1">
      <w:pPr>
        <w:spacing w:before="54"/>
        <w:ind w:left="120"/>
      </w:pPr>
      <w:r>
        <w:rPr>
          <w:b/>
          <w:w w:val="95"/>
        </w:rPr>
        <w:t>Email</w:t>
      </w:r>
      <w:r>
        <w:rPr>
          <w:b/>
        </w:rPr>
        <w:t xml:space="preserve"> </w:t>
      </w:r>
      <w:r>
        <w:rPr>
          <w:b/>
          <w:w w:val="95"/>
        </w:rPr>
        <w:t>Id</w:t>
      </w:r>
      <w:r>
        <w:rPr>
          <w:b/>
        </w:rPr>
        <w:t xml:space="preserve">                      : </w:t>
      </w:r>
      <w:r>
        <w:t>riteshyawalevjc@gmail.com</w:t>
      </w:r>
      <w:bookmarkStart w:id="0" w:name="_GoBack"/>
      <w:bookmarkEnd w:id="0"/>
    </w:p>
    <w:p w:rsidR="00F57BF2" w:rsidRDefault="0030362E" w:rsidP="00F57BF2">
      <w:pPr>
        <w:spacing w:before="49"/>
        <w:ind w:left="120"/>
      </w:pPr>
      <w:r>
        <w:rPr>
          <w:b/>
          <w:w w:val="95"/>
        </w:rPr>
        <w:t>Contact</w:t>
      </w:r>
      <w:r>
        <w:rPr>
          <w:b/>
        </w:rPr>
        <w:t xml:space="preserve"> </w:t>
      </w:r>
      <w:r w:rsidR="007527D1">
        <w:rPr>
          <w:b/>
          <w:w w:val="95"/>
        </w:rPr>
        <w:t>Number</w:t>
      </w:r>
      <w:r>
        <w:rPr>
          <w:b/>
        </w:rPr>
        <w:t xml:space="preserve">        :  </w:t>
      </w:r>
      <w:r>
        <w:t>8390150577</w:t>
      </w:r>
    </w:p>
    <w:p w:rsidR="00F57BF2" w:rsidRPr="00F57BF2" w:rsidRDefault="00F57BF2" w:rsidP="00F57BF2">
      <w:pPr>
        <w:spacing w:before="49"/>
        <w:ind w:left="120"/>
      </w:pPr>
    </w:p>
    <w:p w:rsidR="009C1C38" w:rsidRPr="00413352" w:rsidRDefault="009C1C38" w:rsidP="007527D1">
      <w:pPr>
        <w:spacing w:before="31"/>
        <w:rPr>
          <w:b/>
          <w:w w:val="95"/>
          <w:sz w:val="22"/>
          <w:szCs w:val="22"/>
          <w:u w:val="single"/>
        </w:rPr>
      </w:pPr>
      <w:r>
        <w:rPr>
          <w:b/>
          <w:w w:val="95"/>
          <w:sz w:val="22"/>
          <w:szCs w:val="22"/>
        </w:rPr>
        <w:t xml:space="preserve">  </w:t>
      </w:r>
      <w:r w:rsidRPr="00413352">
        <w:rPr>
          <w:b/>
          <w:w w:val="95"/>
          <w:sz w:val="22"/>
          <w:szCs w:val="22"/>
          <w:u w:val="single"/>
        </w:rPr>
        <w:t>Work Experience</w:t>
      </w:r>
    </w:p>
    <w:p w:rsidR="009C1C38" w:rsidRDefault="009C1C38" w:rsidP="007527D1">
      <w:pPr>
        <w:spacing w:before="31"/>
        <w:rPr>
          <w:b/>
          <w:w w:val="95"/>
          <w:sz w:val="22"/>
          <w:szCs w:val="22"/>
        </w:rPr>
      </w:pPr>
    </w:p>
    <w:tbl>
      <w:tblPr>
        <w:tblStyle w:val="TableGrid"/>
        <w:tblW w:w="0" w:type="auto"/>
        <w:tblInd w:w="120" w:type="dxa"/>
        <w:tblLook w:val="04A0" w:firstRow="1" w:lastRow="0" w:firstColumn="1" w:lastColumn="0" w:noHBand="0" w:noVBand="1"/>
      </w:tblPr>
      <w:tblGrid>
        <w:gridCol w:w="2648"/>
        <w:gridCol w:w="2095"/>
        <w:gridCol w:w="1199"/>
        <w:gridCol w:w="1134"/>
        <w:gridCol w:w="4497"/>
      </w:tblGrid>
      <w:tr w:rsidR="00F57BF2" w:rsidTr="00F57BF2">
        <w:trPr>
          <w:trHeight w:val="318"/>
        </w:trPr>
        <w:tc>
          <w:tcPr>
            <w:tcW w:w="2648" w:type="dxa"/>
          </w:tcPr>
          <w:p w:rsidR="007527D1" w:rsidRDefault="007527D1">
            <w:pPr>
              <w:spacing w:before="31"/>
              <w:rPr>
                <w:b/>
                <w:w w:val="95"/>
                <w:sz w:val="22"/>
                <w:szCs w:val="22"/>
              </w:rPr>
            </w:pPr>
            <w:r>
              <w:rPr>
                <w:b/>
                <w:w w:val="95"/>
                <w:position w:val="-1"/>
              </w:rPr>
              <w:t>Company</w:t>
            </w:r>
            <w:r>
              <w:rPr>
                <w:b/>
                <w:position w:val="-1"/>
              </w:rPr>
              <w:t xml:space="preserve"> </w:t>
            </w:r>
            <w:r>
              <w:rPr>
                <w:b/>
                <w:w w:val="95"/>
                <w:position w:val="-1"/>
              </w:rPr>
              <w:t>Name</w:t>
            </w:r>
            <w:r>
              <w:rPr>
                <w:b/>
                <w:position w:val="-1"/>
              </w:rPr>
              <w:t xml:space="preserve">                   </w:t>
            </w:r>
          </w:p>
        </w:tc>
        <w:tc>
          <w:tcPr>
            <w:tcW w:w="2095" w:type="dxa"/>
          </w:tcPr>
          <w:p w:rsidR="007527D1" w:rsidRDefault="007527D1">
            <w:pPr>
              <w:spacing w:before="31"/>
              <w:rPr>
                <w:b/>
                <w:w w:val="95"/>
                <w:sz w:val="22"/>
                <w:szCs w:val="22"/>
              </w:rPr>
            </w:pPr>
            <w:r>
              <w:rPr>
                <w:b/>
                <w:position w:val="-1"/>
              </w:rPr>
              <w:t xml:space="preserve">Designation                          </w:t>
            </w:r>
          </w:p>
        </w:tc>
        <w:tc>
          <w:tcPr>
            <w:tcW w:w="1199" w:type="dxa"/>
          </w:tcPr>
          <w:p w:rsidR="007527D1" w:rsidRDefault="007527D1">
            <w:pPr>
              <w:spacing w:before="31"/>
              <w:rPr>
                <w:b/>
                <w:w w:val="95"/>
                <w:sz w:val="22"/>
                <w:szCs w:val="22"/>
              </w:rPr>
            </w:pPr>
            <w:r>
              <w:rPr>
                <w:b/>
                <w:position w:val="-1"/>
              </w:rPr>
              <w:t xml:space="preserve">From              </w:t>
            </w:r>
          </w:p>
        </w:tc>
        <w:tc>
          <w:tcPr>
            <w:tcW w:w="1134" w:type="dxa"/>
          </w:tcPr>
          <w:p w:rsidR="007527D1" w:rsidRDefault="007527D1">
            <w:pPr>
              <w:spacing w:before="31"/>
              <w:rPr>
                <w:b/>
                <w:w w:val="95"/>
                <w:sz w:val="22"/>
                <w:szCs w:val="22"/>
              </w:rPr>
            </w:pPr>
            <w:r>
              <w:rPr>
                <w:b/>
                <w:position w:val="-1"/>
              </w:rPr>
              <w:t xml:space="preserve">To         </w:t>
            </w:r>
          </w:p>
        </w:tc>
        <w:tc>
          <w:tcPr>
            <w:tcW w:w="4497" w:type="dxa"/>
          </w:tcPr>
          <w:p w:rsidR="007527D1" w:rsidRDefault="007527D1">
            <w:pPr>
              <w:spacing w:before="31"/>
              <w:rPr>
                <w:b/>
                <w:w w:val="95"/>
                <w:sz w:val="22"/>
                <w:szCs w:val="22"/>
              </w:rPr>
            </w:pPr>
            <w:r>
              <w:rPr>
                <w:b/>
                <w:w w:val="95"/>
                <w:position w:val="-1"/>
              </w:rPr>
              <w:t>Nature</w:t>
            </w:r>
            <w:r>
              <w:rPr>
                <w:b/>
                <w:position w:val="-1"/>
              </w:rPr>
              <w:t xml:space="preserve"> </w:t>
            </w:r>
            <w:r>
              <w:rPr>
                <w:b/>
                <w:w w:val="95"/>
                <w:position w:val="-1"/>
              </w:rPr>
              <w:t>of</w:t>
            </w:r>
            <w:r>
              <w:rPr>
                <w:b/>
                <w:position w:val="-1"/>
              </w:rPr>
              <w:t xml:space="preserve"> </w:t>
            </w:r>
            <w:r>
              <w:rPr>
                <w:b/>
                <w:w w:val="95"/>
                <w:position w:val="-1"/>
              </w:rPr>
              <w:t>Work</w:t>
            </w:r>
          </w:p>
        </w:tc>
      </w:tr>
      <w:tr w:rsidR="00F57BF2" w:rsidTr="0030362E">
        <w:trPr>
          <w:trHeight w:val="1102"/>
        </w:trPr>
        <w:tc>
          <w:tcPr>
            <w:tcW w:w="2648" w:type="dxa"/>
          </w:tcPr>
          <w:p w:rsidR="007527D1" w:rsidRPr="00370080" w:rsidRDefault="00B819C3">
            <w:pPr>
              <w:spacing w:before="31"/>
              <w:rPr>
                <w:w w:val="95"/>
                <w:sz w:val="22"/>
                <w:szCs w:val="22"/>
              </w:rPr>
            </w:pPr>
            <w:r>
              <w:rPr>
                <w:w w:val="95"/>
              </w:rPr>
              <w:t xml:space="preserve">  </w:t>
            </w:r>
            <w:r w:rsidRPr="00370080">
              <w:rPr>
                <w:w w:val="95"/>
                <w:sz w:val="22"/>
                <w:szCs w:val="22"/>
              </w:rPr>
              <w:t>IKS Health</w:t>
            </w:r>
          </w:p>
        </w:tc>
        <w:tc>
          <w:tcPr>
            <w:tcW w:w="2095" w:type="dxa"/>
          </w:tcPr>
          <w:p w:rsidR="007527D1" w:rsidRPr="00B819C3" w:rsidRDefault="00B819C3">
            <w:pPr>
              <w:spacing w:before="31"/>
              <w:rPr>
                <w:w w:val="95"/>
                <w:sz w:val="22"/>
                <w:szCs w:val="22"/>
              </w:rPr>
            </w:pPr>
            <w:r>
              <w:rPr>
                <w:w w:val="95"/>
                <w:sz w:val="22"/>
                <w:szCs w:val="22"/>
              </w:rPr>
              <w:t>Software Developer</w:t>
            </w:r>
          </w:p>
        </w:tc>
        <w:tc>
          <w:tcPr>
            <w:tcW w:w="1199" w:type="dxa"/>
          </w:tcPr>
          <w:p w:rsidR="007527D1" w:rsidRPr="00B819C3" w:rsidRDefault="00B819C3">
            <w:pPr>
              <w:spacing w:before="31"/>
              <w:rPr>
                <w:w w:val="95"/>
                <w:sz w:val="22"/>
                <w:szCs w:val="22"/>
              </w:rPr>
            </w:pPr>
            <w:r>
              <w:rPr>
                <w:w w:val="95"/>
                <w:sz w:val="22"/>
                <w:szCs w:val="22"/>
              </w:rPr>
              <w:t>May, 2022</w:t>
            </w:r>
          </w:p>
        </w:tc>
        <w:tc>
          <w:tcPr>
            <w:tcW w:w="1134" w:type="dxa"/>
          </w:tcPr>
          <w:p w:rsidR="007527D1" w:rsidRPr="00B819C3" w:rsidRDefault="00B819C3">
            <w:pPr>
              <w:spacing w:before="31"/>
              <w:rPr>
                <w:w w:val="95"/>
                <w:sz w:val="22"/>
                <w:szCs w:val="22"/>
              </w:rPr>
            </w:pPr>
            <w:r w:rsidRPr="00B819C3">
              <w:rPr>
                <w:w w:val="95"/>
                <w:sz w:val="22"/>
                <w:szCs w:val="22"/>
              </w:rPr>
              <w:t>Present</w:t>
            </w:r>
          </w:p>
        </w:tc>
        <w:tc>
          <w:tcPr>
            <w:tcW w:w="4497" w:type="dxa"/>
          </w:tcPr>
          <w:p w:rsidR="007527D1" w:rsidRPr="0030362E" w:rsidRDefault="0030362E" w:rsidP="0030362E">
            <w:pPr>
              <w:shd w:val="clear" w:color="auto" w:fill="FFFFFF"/>
              <w:spacing w:after="75"/>
              <w:rPr>
                <w:color w:val="46464E"/>
                <w:sz w:val="18"/>
                <w:szCs w:val="18"/>
                <w:lang w:val="en-IN" w:eastAsia="en-IN"/>
              </w:rPr>
            </w:pPr>
            <w:r w:rsidRPr="0030362E">
              <w:rPr>
                <w:color w:val="000000" w:themeColor="text1"/>
                <w:sz w:val="18"/>
                <w:szCs w:val="18"/>
                <w:lang w:val="en-IN" w:eastAsia="en-IN"/>
              </w:rPr>
              <w:t>Worked with software development and testing team members to design and develop robust solutions to meet client requirements for functionality and implementation of back-end features using C</w:t>
            </w:r>
            <w:proofErr w:type="gramStart"/>
            <w:r w:rsidRPr="0030362E">
              <w:rPr>
                <w:color w:val="000000" w:themeColor="text1"/>
                <w:sz w:val="18"/>
                <w:szCs w:val="18"/>
                <w:lang w:val="en-IN" w:eastAsia="en-IN"/>
              </w:rPr>
              <w:t># ,</w:t>
            </w:r>
            <w:proofErr w:type="gramEnd"/>
            <w:r w:rsidRPr="0030362E">
              <w:rPr>
                <w:color w:val="000000" w:themeColor="text1"/>
                <w:sz w:val="18"/>
                <w:szCs w:val="18"/>
                <w:lang w:val="en-IN" w:eastAsia="en-IN"/>
              </w:rPr>
              <w:t xml:space="preserve"> Java , </w:t>
            </w:r>
            <w:proofErr w:type="spellStart"/>
            <w:r w:rsidRPr="0030362E">
              <w:rPr>
                <w:color w:val="000000" w:themeColor="text1"/>
                <w:sz w:val="18"/>
                <w:szCs w:val="18"/>
                <w:lang w:val="en-IN" w:eastAsia="en-IN"/>
              </w:rPr>
              <w:t>Sql</w:t>
            </w:r>
            <w:proofErr w:type="spellEnd"/>
            <w:r w:rsidRPr="0030362E">
              <w:rPr>
                <w:color w:val="000000" w:themeColor="text1"/>
                <w:sz w:val="18"/>
                <w:szCs w:val="18"/>
                <w:lang w:val="en-IN" w:eastAsia="en-IN"/>
              </w:rPr>
              <w:t xml:space="preserve"> and front-end fea</w:t>
            </w:r>
            <w:r>
              <w:rPr>
                <w:color w:val="000000" w:themeColor="text1"/>
                <w:sz w:val="18"/>
                <w:szCs w:val="18"/>
                <w:lang w:val="en-IN" w:eastAsia="en-IN"/>
              </w:rPr>
              <w:t xml:space="preserve">tures using </w:t>
            </w:r>
            <w:proofErr w:type="spellStart"/>
            <w:r>
              <w:rPr>
                <w:color w:val="000000" w:themeColor="text1"/>
                <w:sz w:val="18"/>
                <w:szCs w:val="18"/>
                <w:lang w:val="en-IN" w:eastAsia="en-IN"/>
              </w:rPr>
              <w:t>Javascript</w:t>
            </w:r>
            <w:proofErr w:type="spellEnd"/>
            <w:r>
              <w:rPr>
                <w:color w:val="000000" w:themeColor="text1"/>
                <w:sz w:val="18"/>
                <w:szCs w:val="18"/>
                <w:lang w:val="en-IN" w:eastAsia="en-IN"/>
              </w:rPr>
              <w:t xml:space="preserve"> , HTML/</w:t>
            </w:r>
            <w:r w:rsidRPr="0030362E">
              <w:rPr>
                <w:color w:val="000000" w:themeColor="text1"/>
                <w:sz w:val="18"/>
                <w:szCs w:val="18"/>
                <w:lang w:val="en-IN" w:eastAsia="en-IN"/>
              </w:rPr>
              <w:t>CSS.</w:t>
            </w:r>
          </w:p>
        </w:tc>
      </w:tr>
      <w:tr w:rsidR="00F57BF2" w:rsidTr="00F57BF2">
        <w:trPr>
          <w:trHeight w:val="336"/>
        </w:trPr>
        <w:tc>
          <w:tcPr>
            <w:tcW w:w="2648" w:type="dxa"/>
          </w:tcPr>
          <w:p w:rsidR="007527D1" w:rsidRPr="00B819C3" w:rsidRDefault="00730A51" w:rsidP="00F57BF2">
            <w:pPr>
              <w:spacing w:before="80" w:line="220" w:lineRule="exact"/>
              <w:ind w:right="-54"/>
            </w:pPr>
            <w:r>
              <w:t xml:space="preserve"> </w:t>
            </w:r>
            <w:proofErr w:type="spellStart"/>
            <w:r w:rsidR="00B819C3" w:rsidRPr="00B819C3">
              <w:t>Afcons</w:t>
            </w:r>
            <w:proofErr w:type="spellEnd"/>
            <w:r w:rsidR="00B819C3" w:rsidRPr="00B819C3">
              <w:t xml:space="preserve"> Infrastructure </w:t>
            </w:r>
            <w:proofErr w:type="spellStart"/>
            <w:r w:rsidR="007527D1" w:rsidRPr="00B819C3">
              <w:t>Pvt</w:t>
            </w:r>
            <w:proofErr w:type="spellEnd"/>
            <w:r w:rsidR="00B819C3" w:rsidRPr="00B819C3">
              <w:t xml:space="preserve"> </w:t>
            </w:r>
            <w:r w:rsidR="007527D1" w:rsidRPr="00B819C3">
              <w:t>Ltd</w:t>
            </w:r>
          </w:p>
          <w:p w:rsidR="007527D1" w:rsidRPr="00B819C3" w:rsidRDefault="007527D1">
            <w:pPr>
              <w:spacing w:before="31"/>
              <w:rPr>
                <w:w w:val="95"/>
              </w:rPr>
            </w:pPr>
          </w:p>
        </w:tc>
        <w:tc>
          <w:tcPr>
            <w:tcW w:w="2095" w:type="dxa"/>
          </w:tcPr>
          <w:p w:rsidR="007527D1" w:rsidRPr="00B819C3" w:rsidRDefault="009C1C38">
            <w:pPr>
              <w:spacing w:before="31"/>
              <w:rPr>
                <w:w w:val="95"/>
                <w:sz w:val="22"/>
                <w:szCs w:val="22"/>
              </w:rPr>
            </w:pPr>
            <w:r>
              <w:rPr>
                <w:w w:val="95"/>
                <w:sz w:val="22"/>
                <w:szCs w:val="22"/>
              </w:rPr>
              <w:t>Procurement Engineer</w:t>
            </w:r>
          </w:p>
        </w:tc>
        <w:tc>
          <w:tcPr>
            <w:tcW w:w="1199" w:type="dxa"/>
          </w:tcPr>
          <w:p w:rsidR="007527D1" w:rsidRPr="00B819C3" w:rsidRDefault="00B819C3">
            <w:pPr>
              <w:spacing w:before="31"/>
              <w:rPr>
                <w:w w:val="95"/>
                <w:sz w:val="22"/>
                <w:szCs w:val="22"/>
              </w:rPr>
            </w:pPr>
            <w:r w:rsidRPr="00B819C3">
              <w:rPr>
                <w:w w:val="95"/>
                <w:sz w:val="22"/>
                <w:szCs w:val="22"/>
              </w:rPr>
              <w:t>July, 2019</w:t>
            </w:r>
          </w:p>
        </w:tc>
        <w:tc>
          <w:tcPr>
            <w:tcW w:w="1134" w:type="dxa"/>
          </w:tcPr>
          <w:p w:rsidR="007527D1" w:rsidRPr="00B819C3" w:rsidRDefault="00B819C3">
            <w:pPr>
              <w:spacing w:before="31"/>
              <w:rPr>
                <w:w w:val="95"/>
                <w:sz w:val="22"/>
                <w:szCs w:val="22"/>
              </w:rPr>
            </w:pPr>
            <w:r w:rsidRPr="00B819C3">
              <w:rPr>
                <w:w w:val="95"/>
                <w:sz w:val="22"/>
                <w:szCs w:val="22"/>
              </w:rPr>
              <w:t>Apr, 2021</w:t>
            </w:r>
          </w:p>
        </w:tc>
        <w:tc>
          <w:tcPr>
            <w:tcW w:w="4497" w:type="dxa"/>
          </w:tcPr>
          <w:p w:rsidR="007527D1" w:rsidRPr="00370080" w:rsidRDefault="00F57BF2" w:rsidP="007527D1">
            <w:pPr>
              <w:spacing w:before="60" w:line="220" w:lineRule="exact"/>
              <w:rPr>
                <w:b/>
                <w:w w:val="95"/>
                <w:sz w:val="18"/>
                <w:szCs w:val="18"/>
              </w:rPr>
            </w:pPr>
            <w:r w:rsidRPr="00370080">
              <w:rPr>
                <w:sz w:val="18"/>
                <w:szCs w:val="18"/>
              </w:rPr>
              <w:t>SAP software skills with operational solutions for projects such as transportation &amp; inventory management product quality and check tracking of records and receipt.</w:t>
            </w:r>
          </w:p>
        </w:tc>
      </w:tr>
    </w:tbl>
    <w:p w:rsidR="0030362E" w:rsidRDefault="0030362E" w:rsidP="00730A51">
      <w:pPr>
        <w:spacing w:before="31"/>
        <w:rPr>
          <w:b/>
          <w:w w:val="95"/>
          <w:sz w:val="22"/>
          <w:szCs w:val="22"/>
        </w:rPr>
      </w:pPr>
    </w:p>
    <w:p w:rsidR="00DE6DBB" w:rsidRDefault="00730A51" w:rsidP="00730A51">
      <w:pPr>
        <w:spacing w:before="31"/>
        <w:rPr>
          <w:b/>
          <w:w w:val="95"/>
          <w:sz w:val="22"/>
          <w:szCs w:val="22"/>
          <w:u w:val="single"/>
        </w:rPr>
      </w:pPr>
      <w:r w:rsidRPr="00730A51">
        <w:rPr>
          <w:b/>
          <w:w w:val="95"/>
          <w:sz w:val="22"/>
          <w:szCs w:val="22"/>
        </w:rPr>
        <w:t xml:space="preserve"> </w:t>
      </w:r>
      <w:r w:rsidR="0030362E" w:rsidRPr="00413352">
        <w:rPr>
          <w:b/>
          <w:w w:val="95"/>
          <w:sz w:val="22"/>
          <w:szCs w:val="22"/>
          <w:u w:val="single"/>
        </w:rPr>
        <w:t>Academic</w:t>
      </w:r>
      <w:r w:rsidR="0030362E" w:rsidRPr="00413352">
        <w:rPr>
          <w:b/>
          <w:sz w:val="22"/>
          <w:szCs w:val="22"/>
          <w:u w:val="single"/>
        </w:rPr>
        <w:t xml:space="preserve"> </w:t>
      </w:r>
      <w:r w:rsidR="0030362E" w:rsidRPr="00413352">
        <w:rPr>
          <w:b/>
          <w:w w:val="95"/>
          <w:sz w:val="22"/>
          <w:szCs w:val="22"/>
          <w:u w:val="single"/>
        </w:rPr>
        <w:t>Details</w:t>
      </w:r>
    </w:p>
    <w:p w:rsidR="0030362E" w:rsidRPr="00F57BF2" w:rsidRDefault="0030362E" w:rsidP="00730A51">
      <w:pPr>
        <w:spacing w:before="31"/>
        <w:rPr>
          <w:sz w:val="22"/>
          <w:szCs w:val="22"/>
          <w:u w:val="single"/>
        </w:rPr>
      </w:pPr>
    </w:p>
    <w:tbl>
      <w:tblPr>
        <w:tblStyle w:val="TableGrid"/>
        <w:tblW w:w="0" w:type="auto"/>
        <w:tblInd w:w="186" w:type="dxa"/>
        <w:tblLayout w:type="fixed"/>
        <w:tblLook w:val="04A0" w:firstRow="1" w:lastRow="0" w:firstColumn="1" w:lastColumn="0" w:noHBand="0" w:noVBand="1"/>
      </w:tblPr>
      <w:tblGrid>
        <w:gridCol w:w="1318"/>
        <w:gridCol w:w="1534"/>
        <w:gridCol w:w="3024"/>
        <w:gridCol w:w="1858"/>
        <w:gridCol w:w="1395"/>
        <w:gridCol w:w="1255"/>
        <w:gridCol w:w="1110"/>
      </w:tblGrid>
      <w:tr w:rsidR="00AE76E6" w:rsidTr="00730A51">
        <w:trPr>
          <w:trHeight w:val="311"/>
        </w:trPr>
        <w:tc>
          <w:tcPr>
            <w:tcW w:w="1318" w:type="dxa"/>
          </w:tcPr>
          <w:p w:rsidR="00FD2C1B" w:rsidRDefault="00FD2C1B">
            <w:pPr>
              <w:spacing w:before="8" w:line="260" w:lineRule="exact"/>
              <w:rPr>
                <w:sz w:val="26"/>
                <w:szCs w:val="26"/>
              </w:rPr>
            </w:pPr>
            <w:r>
              <w:rPr>
                <w:sz w:val="26"/>
                <w:szCs w:val="26"/>
              </w:rPr>
              <w:t xml:space="preserve"> </w:t>
            </w:r>
            <w:r>
              <w:rPr>
                <w:b/>
                <w:position w:val="-1"/>
              </w:rPr>
              <w:t>Level</w:t>
            </w:r>
          </w:p>
        </w:tc>
        <w:tc>
          <w:tcPr>
            <w:tcW w:w="1534" w:type="dxa"/>
          </w:tcPr>
          <w:p w:rsidR="00FD2C1B" w:rsidRDefault="00FD2C1B">
            <w:pPr>
              <w:spacing w:before="8" w:line="260" w:lineRule="exact"/>
              <w:rPr>
                <w:sz w:val="26"/>
                <w:szCs w:val="26"/>
              </w:rPr>
            </w:pPr>
            <w:r>
              <w:rPr>
                <w:b/>
                <w:position w:val="-1"/>
              </w:rPr>
              <w:t xml:space="preserve">Stream                                       </w:t>
            </w:r>
          </w:p>
        </w:tc>
        <w:tc>
          <w:tcPr>
            <w:tcW w:w="3024" w:type="dxa"/>
          </w:tcPr>
          <w:p w:rsidR="00FD2C1B" w:rsidRDefault="00FD2C1B">
            <w:pPr>
              <w:spacing w:before="8" w:line="260" w:lineRule="exact"/>
              <w:rPr>
                <w:sz w:val="26"/>
                <w:szCs w:val="26"/>
              </w:rPr>
            </w:pPr>
            <w:r>
              <w:rPr>
                <w:b/>
                <w:position w:val="-1"/>
              </w:rPr>
              <w:t xml:space="preserve">Institute                                    </w:t>
            </w:r>
          </w:p>
        </w:tc>
        <w:tc>
          <w:tcPr>
            <w:tcW w:w="1858" w:type="dxa"/>
          </w:tcPr>
          <w:p w:rsidR="00FD2C1B" w:rsidRDefault="00FD2C1B">
            <w:pPr>
              <w:spacing w:before="8" w:line="260" w:lineRule="exact"/>
              <w:rPr>
                <w:sz w:val="26"/>
                <w:szCs w:val="26"/>
              </w:rPr>
            </w:pPr>
            <w:r>
              <w:rPr>
                <w:b/>
                <w:position w:val="-1"/>
              </w:rPr>
              <w:t xml:space="preserve">Board/University                        </w:t>
            </w:r>
          </w:p>
        </w:tc>
        <w:tc>
          <w:tcPr>
            <w:tcW w:w="1395" w:type="dxa"/>
          </w:tcPr>
          <w:p w:rsidR="00FD2C1B" w:rsidRDefault="00FD2C1B">
            <w:pPr>
              <w:spacing w:before="8" w:line="260" w:lineRule="exact"/>
              <w:rPr>
                <w:sz w:val="26"/>
                <w:szCs w:val="26"/>
              </w:rPr>
            </w:pPr>
            <w:r>
              <w:rPr>
                <w:b/>
                <w:w w:val="95"/>
                <w:position w:val="-1"/>
              </w:rPr>
              <w:t>Passing</w:t>
            </w:r>
            <w:r>
              <w:rPr>
                <w:b/>
                <w:position w:val="-1"/>
              </w:rPr>
              <w:t xml:space="preserve"> </w:t>
            </w:r>
            <w:r>
              <w:rPr>
                <w:b/>
                <w:w w:val="95"/>
                <w:position w:val="-1"/>
              </w:rPr>
              <w:t>Year</w:t>
            </w:r>
            <w:r>
              <w:rPr>
                <w:b/>
                <w:position w:val="-1"/>
              </w:rPr>
              <w:t xml:space="preserve">   </w:t>
            </w:r>
          </w:p>
        </w:tc>
        <w:tc>
          <w:tcPr>
            <w:tcW w:w="1255" w:type="dxa"/>
          </w:tcPr>
          <w:p w:rsidR="00FD2C1B" w:rsidRDefault="00FD2C1B">
            <w:pPr>
              <w:spacing w:before="8" w:line="260" w:lineRule="exact"/>
              <w:rPr>
                <w:sz w:val="26"/>
                <w:szCs w:val="26"/>
              </w:rPr>
            </w:pPr>
            <w:r>
              <w:rPr>
                <w:b/>
                <w:w w:val="95"/>
                <w:position w:val="-1"/>
              </w:rPr>
              <w:t>Degree</w:t>
            </w:r>
            <w:r>
              <w:rPr>
                <w:b/>
                <w:position w:val="-1"/>
              </w:rPr>
              <w:t xml:space="preserve"> </w:t>
            </w:r>
            <w:r>
              <w:rPr>
                <w:b/>
                <w:w w:val="95"/>
                <w:position w:val="-1"/>
              </w:rPr>
              <w:t>%</w:t>
            </w:r>
            <w:r>
              <w:rPr>
                <w:b/>
                <w:position w:val="-1"/>
              </w:rPr>
              <w:t xml:space="preserve">   </w:t>
            </w:r>
          </w:p>
        </w:tc>
        <w:tc>
          <w:tcPr>
            <w:tcW w:w="1110" w:type="dxa"/>
          </w:tcPr>
          <w:p w:rsidR="00FD2C1B" w:rsidRDefault="00FD2C1B">
            <w:pPr>
              <w:spacing w:before="8" w:line="260" w:lineRule="exact"/>
              <w:rPr>
                <w:sz w:val="26"/>
                <w:szCs w:val="26"/>
              </w:rPr>
            </w:pPr>
            <w:r>
              <w:rPr>
                <w:b/>
                <w:position w:val="-1"/>
              </w:rPr>
              <w:t>Division</w:t>
            </w:r>
          </w:p>
        </w:tc>
      </w:tr>
      <w:tr w:rsidR="00AE76E6" w:rsidTr="00730A51">
        <w:trPr>
          <w:trHeight w:val="311"/>
        </w:trPr>
        <w:tc>
          <w:tcPr>
            <w:tcW w:w="1318" w:type="dxa"/>
          </w:tcPr>
          <w:p w:rsidR="00FD2C1B" w:rsidRPr="00FD2C1B" w:rsidRDefault="00FD2C1B">
            <w:pPr>
              <w:spacing w:before="8" w:line="260" w:lineRule="exact"/>
            </w:pPr>
            <w:r w:rsidRPr="00FD2C1B">
              <w:t>PG Diploma</w:t>
            </w:r>
          </w:p>
        </w:tc>
        <w:tc>
          <w:tcPr>
            <w:tcW w:w="1534" w:type="dxa"/>
          </w:tcPr>
          <w:p w:rsidR="00FD2C1B" w:rsidRPr="00FD2C1B" w:rsidRDefault="00AE76E6">
            <w:pPr>
              <w:spacing w:before="8" w:line="260" w:lineRule="exact"/>
            </w:pPr>
            <w:r>
              <w:t>PG-</w:t>
            </w:r>
            <w:r w:rsidR="00FD2C1B" w:rsidRPr="00FD2C1B">
              <w:t>DAC</w:t>
            </w:r>
          </w:p>
        </w:tc>
        <w:tc>
          <w:tcPr>
            <w:tcW w:w="3024" w:type="dxa"/>
          </w:tcPr>
          <w:p w:rsidR="00FD2C1B" w:rsidRPr="00AE76E6" w:rsidRDefault="00AE76E6">
            <w:pPr>
              <w:spacing w:before="8" w:line="260" w:lineRule="exact"/>
            </w:pPr>
            <w:r>
              <w:rPr>
                <w:color w:val="202124"/>
                <w:shd w:val="clear" w:color="auto" w:fill="FFFFFF"/>
              </w:rPr>
              <w:t>Institute</w:t>
            </w:r>
            <w:r w:rsidR="00730A51">
              <w:rPr>
                <w:color w:val="202124"/>
                <w:shd w:val="clear" w:color="auto" w:fill="FFFFFF"/>
              </w:rPr>
              <w:t xml:space="preserve"> </w:t>
            </w:r>
            <w:r w:rsidRPr="00AE76E6">
              <w:rPr>
                <w:color w:val="202124"/>
                <w:shd w:val="clear" w:color="auto" w:fill="FFFFFF"/>
              </w:rPr>
              <w:t>fo</w:t>
            </w:r>
            <w:r>
              <w:rPr>
                <w:color w:val="202124"/>
                <w:shd w:val="clear" w:color="auto" w:fill="FFFFFF"/>
              </w:rPr>
              <w:t>r</w:t>
            </w:r>
            <w:r w:rsidR="00730A51">
              <w:rPr>
                <w:color w:val="202124"/>
                <w:shd w:val="clear" w:color="auto" w:fill="FFFFFF"/>
              </w:rPr>
              <w:t xml:space="preserve"> </w:t>
            </w:r>
            <w:r>
              <w:rPr>
                <w:color w:val="202124"/>
                <w:shd w:val="clear" w:color="auto" w:fill="FFFFFF"/>
              </w:rPr>
              <w:t>Advanced</w:t>
            </w:r>
            <w:r w:rsidR="00730A51">
              <w:rPr>
                <w:color w:val="202124"/>
                <w:shd w:val="clear" w:color="auto" w:fill="FFFFFF"/>
              </w:rPr>
              <w:t xml:space="preserve"> </w:t>
            </w:r>
            <w:r>
              <w:rPr>
                <w:color w:val="202124"/>
                <w:shd w:val="clear" w:color="auto" w:fill="FFFFFF"/>
              </w:rPr>
              <w:t>Computing &amp; Software</w:t>
            </w:r>
            <w:r w:rsidR="00730A51">
              <w:rPr>
                <w:color w:val="202124"/>
                <w:shd w:val="clear" w:color="auto" w:fill="FFFFFF"/>
              </w:rPr>
              <w:t xml:space="preserve"> </w:t>
            </w:r>
            <w:r w:rsidRPr="00AE76E6">
              <w:rPr>
                <w:color w:val="202124"/>
                <w:shd w:val="clear" w:color="auto" w:fill="FFFFFF"/>
              </w:rPr>
              <w:t>Development , Pune</w:t>
            </w:r>
          </w:p>
        </w:tc>
        <w:tc>
          <w:tcPr>
            <w:tcW w:w="1858" w:type="dxa"/>
          </w:tcPr>
          <w:p w:rsidR="00FD2C1B" w:rsidRPr="00FD2C1B" w:rsidRDefault="00FD2C1B">
            <w:pPr>
              <w:spacing w:before="8" w:line="260" w:lineRule="exact"/>
            </w:pPr>
            <w:r w:rsidRPr="00FD2C1B">
              <w:t>CDAC</w:t>
            </w:r>
          </w:p>
        </w:tc>
        <w:tc>
          <w:tcPr>
            <w:tcW w:w="1395" w:type="dxa"/>
          </w:tcPr>
          <w:p w:rsidR="00FD2C1B" w:rsidRPr="00FD2C1B" w:rsidRDefault="00FD2C1B">
            <w:pPr>
              <w:spacing w:before="8" w:line="260" w:lineRule="exact"/>
            </w:pPr>
            <w:r w:rsidRPr="00FD2C1B">
              <w:t>2022</w:t>
            </w:r>
          </w:p>
        </w:tc>
        <w:tc>
          <w:tcPr>
            <w:tcW w:w="1255" w:type="dxa"/>
          </w:tcPr>
          <w:p w:rsidR="00FD2C1B" w:rsidRPr="00F57BF2" w:rsidRDefault="00FD2C1B">
            <w:pPr>
              <w:spacing w:before="8" w:line="260" w:lineRule="exact"/>
            </w:pPr>
            <w:r w:rsidRPr="00F57BF2">
              <w:t>83.12%</w:t>
            </w:r>
          </w:p>
        </w:tc>
        <w:tc>
          <w:tcPr>
            <w:tcW w:w="1110" w:type="dxa"/>
          </w:tcPr>
          <w:p w:rsidR="00FD2C1B" w:rsidRDefault="00F57BF2">
            <w:pPr>
              <w:spacing w:before="8" w:line="260" w:lineRule="exact"/>
              <w:rPr>
                <w:sz w:val="26"/>
                <w:szCs w:val="26"/>
              </w:rPr>
            </w:pPr>
            <w:r>
              <w:t>I</w:t>
            </w:r>
          </w:p>
        </w:tc>
      </w:tr>
      <w:tr w:rsidR="00AE76E6" w:rsidTr="00730A51">
        <w:trPr>
          <w:trHeight w:val="543"/>
        </w:trPr>
        <w:tc>
          <w:tcPr>
            <w:tcW w:w="1318" w:type="dxa"/>
          </w:tcPr>
          <w:p w:rsidR="00FD2C1B" w:rsidRDefault="00FD2C1B">
            <w:pPr>
              <w:spacing w:before="8" w:line="260" w:lineRule="exact"/>
              <w:rPr>
                <w:sz w:val="26"/>
                <w:szCs w:val="26"/>
              </w:rPr>
            </w:pPr>
            <w:r>
              <w:rPr>
                <w:position w:val="-1"/>
              </w:rPr>
              <w:t>BE</w:t>
            </w:r>
          </w:p>
        </w:tc>
        <w:tc>
          <w:tcPr>
            <w:tcW w:w="1534" w:type="dxa"/>
          </w:tcPr>
          <w:p w:rsidR="00FD2C1B" w:rsidRDefault="00FD2C1B">
            <w:pPr>
              <w:spacing w:before="8" w:line="260" w:lineRule="exact"/>
              <w:rPr>
                <w:sz w:val="26"/>
                <w:szCs w:val="26"/>
              </w:rPr>
            </w:pPr>
            <w:r>
              <w:rPr>
                <w:position w:val="-1"/>
              </w:rPr>
              <w:t xml:space="preserve">Mechanical </w:t>
            </w:r>
            <w:r w:rsidR="00AE76E6">
              <w:rPr>
                <w:position w:val="-1"/>
              </w:rPr>
              <w:t>Engineering</w:t>
            </w:r>
            <w:r>
              <w:rPr>
                <w:position w:val="-1"/>
              </w:rPr>
              <w:t xml:space="preserve"> </w:t>
            </w:r>
          </w:p>
        </w:tc>
        <w:tc>
          <w:tcPr>
            <w:tcW w:w="3024" w:type="dxa"/>
          </w:tcPr>
          <w:p w:rsidR="00FD2C1B" w:rsidRPr="00FD2C1B" w:rsidRDefault="00FD2C1B" w:rsidP="00FD2C1B">
            <w:pPr>
              <w:spacing w:before="80" w:line="220" w:lineRule="exact"/>
              <w:ind w:right="-54"/>
            </w:pPr>
            <w:r>
              <w:t xml:space="preserve">Yeshwantrao Chavan College Of </w:t>
            </w:r>
            <w:r w:rsidR="00AE76E6">
              <w:t xml:space="preserve">Engineering, </w:t>
            </w:r>
            <w:r>
              <w:t>Nagpur</w:t>
            </w:r>
          </w:p>
        </w:tc>
        <w:tc>
          <w:tcPr>
            <w:tcW w:w="1858" w:type="dxa"/>
          </w:tcPr>
          <w:p w:rsidR="00FD2C1B" w:rsidRPr="00FD2C1B" w:rsidRDefault="00FD2C1B">
            <w:pPr>
              <w:spacing w:before="8" w:line="260" w:lineRule="exact"/>
            </w:pPr>
            <w:r w:rsidRPr="00FD2C1B">
              <w:t>RTMNU</w:t>
            </w:r>
          </w:p>
        </w:tc>
        <w:tc>
          <w:tcPr>
            <w:tcW w:w="1395" w:type="dxa"/>
          </w:tcPr>
          <w:p w:rsidR="00FD2C1B" w:rsidRDefault="00FD2C1B">
            <w:pPr>
              <w:spacing w:before="8" w:line="260" w:lineRule="exact"/>
              <w:rPr>
                <w:sz w:val="26"/>
                <w:szCs w:val="26"/>
              </w:rPr>
            </w:pPr>
            <w:r>
              <w:t xml:space="preserve">2019            </w:t>
            </w:r>
          </w:p>
        </w:tc>
        <w:tc>
          <w:tcPr>
            <w:tcW w:w="1255" w:type="dxa"/>
          </w:tcPr>
          <w:p w:rsidR="00FD2C1B" w:rsidRDefault="00FD2C1B">
            <w:pPr>
              <w:spacing w:before="8" w:line="260" w:lineRule="exact"/>
              <w:rPr>
                <w:sz w:val="26"/>
                <w:szCs w:val="26"/>
              </w:rPr>
            </w:pPr>
            <w:r>
              <w:t xml:space="preserve">75.5 %            </w:t>
            </w:r>
          </w:p>
        </w:tc>
        <w:tc>
          <w:tcPr>
            <w:tcW w:w="1110" w:type="dxa"/>
          </w:tcPr>
          <w:p w:rsidR="00FD2C1B" w:rsidRDefault="00F57BF2">
            <w:pPr>
              <w:spacing w:before="8" w:line="260" w:lineRule="exact"/>
              <w:rPr>
                <w:sz w:val="26"/>
                <w:szCs w:val="26"/>
              </w:rPr>
            </w:pPr>
            <w:r>
              <w:t>I</w:t>
            </w:r>
          </w:p>
        </w:tc>
      </w:tr>
      <w:tr w:rsidR="00AE76E6" w:rsidTr="00730A51">
        <w:trPr>
          <w:trHeight w:val="327"/>
        </w:trPr>
        <w:tc>
          <w:tcPr>
            <w:tcW w:w="1318" w:type="dxa"/>
          </w:tcPr>
          <w:p w:rsidR="00FD2C1B" w:rsidRDefault="00FD2C1B">
            <w:pPr>
              <w:spacing w:before="8" w:line="260" w:lineRule="exact"/>
              <w:rPr>
                <w:sz w:val="26"/>
                <w:szCs w:val="26"/>
              </w:rPr>
            </w:pPr>
            <w:r>
              <w:rPr>
                <w:position w:val="-2"/>
              </w:rPr>
              <w:t xml:space="preserve">XII   </w:t>
            </w:r>
          </w:p>
        </w:tc>
        <w:tc>
          <w:tcPr>
            <w:tcW w:w="1534" w:type="dxa"/>
          </w:tcPr>
          <w:p w:rsidR="00FD2C1B" w:rsidRDefault="00FD2C1B">
            <w:pPr>
              <w:spacing w:before="8" w:line="260" w:lineRule="exact"/>
              <w:rPr>
                <w:sz w:val="26"/>
                <w:szCs w:val="26"/>
              </w:rPr>
            </w:pPr>
            <w:r>
              <w:rPr>
                <w:position w:val="-2"/>
              </w:rPr>
              <w:t xml:space="preserve">Science                                       </w:t>
            </w:r>
          </w:p>
        </w:tc>
        <w:tc>
          <w:tcPr>
            <w:tcW w:w="3024" w:type="dxa"/>
          </w:tcPr>
          <w:p w:rsidR="00FD2C1B" w:rsidRPr="00FD2C1B" w:rsidRDefault="00FD2C1B" w:rsidP="00FD2C1B">
            <w:pPr>
              <w:spacing w:before="53" w:line="240" w:lineRule="exact"/>
              <w:ind w:right="-54"/>
            </w:pPr>
            <w:r>
              <w:rPr>
                <w:position w:val="1"/>
              </w:rPr>
              <w:t>Taywade College Koradi</w:t>
            </w:r>
            <w:r>
              <w:t xml:space="preserve">, </w:t>
            </w:r>
            <w:r>
              <w:rPr>
                <w:position w:val="1"/>
              </w:rPr>
              <w:t>Nagpur</w:t>
            </w:r>
          </w:p>
        </w:tc>
        <w:tc>
          <w:tcPr>
            <w:tcW w:w="1858" w:type="dxa"/>
          </w:tcPr>
          <w:p w:rsidR="00FD2C1B" w:rsidRDefault="00FD2C1B">
            <w:pPr>
              <w:spacing w:before="8" w:line="260" w:lineRule="exact"/>
              <w:rPr>
                <w:sz w:val="26"/>
                <w:szCs w:val="26"/>
              </w:rPr>
            </w:pPr>
            <w:r>
              <w:t xml:space="preserve">State Board                                         </w:t>
            </w:r>
          </w:p>
        </w:tc>
        <w:tc>
          <w:tcPr>
            <w:tcW w:w="1395" w:type="dxa"/>
          </w:tcPr>
          <w:p w:rsidR="00FD2C1B" w:rsidRDefault="00FD2C1B">
            <w:pPr>
              <w:spacing w:before="8" w:line="260" w:lineRule="exact"/>
              <w:rPr>
                <w:sz w:val="26"/>
                <w:szCs w:val="26"/>
              </w:rPr>
            </w:pPr>
            <w:r>
              <w:t xml:space="preserve">2015           </w:t>
            </w:r>
          </w:p>
        </w:tc>
        <w:tc>
          <w:tcPr>
            <w:tcW w:w="1255" w:type="dxa"/>
          </w:tcPr>
          <w:p w:rsidR="00FD2C1B" w:rsidRDefault="00FD2C1B">
            <w:pPr>
              <w:spacing w:before="8" w:line="260" w:lineRule="exact"/>
              <w:rPr>
                <w:sz w:val="26"/>
                <w:szCs w:val="26"/>
              </w:rPr>
            </w:pPr>
            <w:r>
              <w:t xml:space="preserve">82.15 %           </w:t>
            </w:r>
          </w:p>
        </w:tc>
        <w:tc>
          <w:tcPr>
            <w:tcW w:w="1110" w:type="dxa"/>
          </w:tcPr>
          <w:p w:rsidR="00FD2C1B" w:rsidRDefault="00F57BF2">
            <w:pPr>
              <w:spacing w:before="8" w:line="260" w:lineRule="exact"/>
              <w:rPr>
                <w:sz w:val="26"/>
                <w:szCs w:val="26"/>
              </w:rPr>
            </w:pPr>
            <w:r>
              <w:t>I</w:t>
            </w:r>
          </w:p>
        </w:tc>
      </w:tr>
      <w:tr w:rsidR="00AE76E6" w:rsidTr="00730A51">
        <w:trPr>
          <w:trHeight w:val="327"/>
        </w:trPr>
        <w:tc>
          <w:tcPr>
            <w:tcW w:w="1318" w:type="dxa"/>
          </w:tcPr>
          <w:p w:rsidR="00FD2C1B" w:rsidRDefault="00FD2C1B">
            <w:pPr>
              <w:spacing w:before="8" w:line="260" w:lineRule="exact"/>
              <w:rPr>
                <w:sz w:val="26"/>
                <w:szCs w:val="26"/>
              </w:rPr>
            </w:pPr>
            <w:r>
              <w:rPr>
                <w:position w:val="-2"/>
              </w:rPr>
              <w:t>X</w:t>
            </w:r>
          </w:p>
        </w:tc>
        <w:tc>
          <w:tcPr>
            <w:tcW w:w="1534" w:type="dxa"/>
          </w:tcPr>
          <w:p w:rsidR="00FD2C1B" w:rsidRDefault="00FD2C1B" w:rsidP="00FD2C1B">
            <w:pPr>
              <w:spacing w:before="8" w:line="260" w:lineRule="exact"/>
              <w:rPr>
                <w:sz w:val="26"/>
                <w:szCs w:val="26"/>
              </w:rPr>
            </w:pPr>
            <w:r>
              <w:rPr>
                <w:position w:val="-2"/>
              </w:rPr>
              <w:t xml:space="preserve">General                                       </w:t>
            </w:r>
          </w:p>
        </w:tc>
        <w:tc>
          <w:tcPr>
            <w:tcW w:w="3024" w:type="dxa"/>
          </w:tcPr>
          <w:p w:rsidR="00FD2C1B" w:rsidRDefault="00FD2C1B" w:rsidP="00FD2C1B">
            <w:pPr>
              <w:spacing w:before="49" w:line="240" w:lineRule="exact"/>
            </w:pPr>
            <w:r>
              <w:rPr>
                <w:position w:val="1"/>
              </w:rPr>
              <w:t>Kendriya Vidhyalaya</w:t>
            </w:r>
          </w:p>
          <w:p w:rsidR="00FD2C1B" w:rsidRPr="00FD2C1B" w:rsidRDefault="00FD2C1B" w:rsidP="00FD2C1B">
            <w:pPr>
              <w:spacing w:line="180" w:lineRule="exact"/>
            </w:pPr>
            <w:r>
              <w:t>Ambajhari, Nagpur</w:t>
            </w:r>
          </w:p>
        </w:tc>
        <w:tc>
          <w:tcPr>
            <w:tcW w:w="1858" w:type="dxa"/>
          </w:tcPr>
          <w:p w:rsidR="00FD2C1B" w:rsidRDefault="00FD2C1B">
            <w:pPr>
              <w:spacing w:before="8" w:line="260" w:lineRule="exact"/>
              <w:rPr>
                <w:sz w:val="26"/>
                <w:szCs w:val="26"/>
              </w:rPr>
            </w:pPr>
            <w:r>
              <w:t xml:space="preserve">CBSE                                                  </w:t>
            </w:r>
          </w:p>
        </w:tc>
        <w:tc>
          <w:tcPr>
            <w:tcW w:w="1395" w:type="dxa"/>
          </w:tcPr>
          <w:p w:rsidR="00FD2C1B" w:rsidRDefault="00FD2C1B">
            <w:pPr>
              <w:spacing w:before="8" w:line="260" w:lineRule="exact"/>
              <w:rPr>
                <w:sz w:val="26"/>
                <w:szCs w:val="26"/>
              </w:rPr>
            </w:pPr>
            <w:r>
              <w:t xml:space="preserve">2013            </w:t>
            </w:r>
          </w:p>
        </w:tc>
        <w:tc>
          <w:tcPr>
            <w:tcW w:w="1255" w:type="dxa"/>
          </w:tcPr>
          <w:p w:rsidR="00FD2C1B" w:rsidRDefault="00FD2C1B">
            <w:pPr>
              <w:spacing w:before="8" w:line="260" w:lineRule="exact"/>
              <w:rPr>
                <w:sz w:val="26"/>
                <w:szCs w:val="26"/>
              </w:rPr>
            </w:pPr>
            <w:r>
              <w:t xml:space="preserve">84.6 %            </w:t>
            </w:r>
          </w:p>
        </w:tc>
        <w:tc>
          <w:tcPr>
            <w:tcW w:w="1110" w:type="dxa"/>
          </w:tcPr>
          <w:p w:rsidR="00FD2C1B" w:rsidRDefault="00F57BF2">
            <w:pPr>
              <w:spacing w:before="8" w:line="260" w:lineRule="exact"/>
              <w:rPr>
                <w:sz w:val="26"/>
                <w:szCs w:val="26"/>
              </w:rPr>
            </w:pPr>
            <w:r>
              <w:t>I</w:t>
            </w:r>
          </w:p>
        </w:tc>
      </w:tr>
    </w:tbl>
    <w:p w:rsidR="00FD2C1B" w:rsidRDefault="00FD2C1B">
      <w:pPr>
        <w:spacing w:before="8" w:line="260" w:lineRule="exact"/>
        <w:rPr>
          <w:sz w:val="26"/>
          <w:szCs w:val="26"/>
        </w:rPr>
      </w:pPr>
    </w:p>
    <w:p w:rsidR="00DE6DBB" w:rsidRPr="00413352" w:rsidRDefault="0030362E">
      <w:pPr>
        <w:spacing w:before="31"/>
        <w:ind w:left="120"/>
        <w:rPr>
          <w:sz w:val="22"/>
          <w:szCs w:val="22"/>
          <w:u w:val="single"/>
        </w:rPr>
      </w:pPr>
      <w:r w:rsidRPr="00413352">
        <w:rPr>
          <w:b/>
          <w:w w:val="95"/>
          <w:sz w:val="22"/>
          <w:szCs w:val="22"/>
          <w:u w:val="single"/>
        </w:rPr>
        <w:t>Academic</w:t>
      </w:r>
      <w:r w:rsidRPr="00413352">
        <w:rPr>
          <w:b/>
          <w:sz w:val="22"/>
          <w:szCs w:val="22"/>
          <w:u w:val="single"/>
        </w:rPr>
        <w:t xml:space="preserve"> </w:t>
      </w:r>
      <w:r w:rsidRPr="00413352">
        <w:rPr>
          <w:b/>
          <w:w w:val="95"/>
          <w:sz w:val="22"/>
          <w:szCs w:val="22"/>
          <w:u w:val="single"/>
        </w:rPr>
        <w:t>Projects</w:t>
      </w:r>
    </w:p>
    <w:p w:rsidR="00DE6DBB" w:rsidRDefault="00FF3489">
      <w:pPr>
        <w:spacing w:before="10" w:line="120" w:lineRule="exact"/>
        <w:rPr>
          <w:sz w:val="12"/>
          <w:szCs w:val="12"/>
        </w:rPr>
      </w:pPr>
      <w:r>
        <w:rPr>
          <w:u w:val="single"/>
        </w:rPr>
        <w:pict>
          <v:group id="_x0000_s1036" style="position:absolute;margin-left:12pt;margin-top:3.65pt;width:567.45pt;height:0;z-index:-251659776;mso-position-horizontal-relative:page" coordorigin="240,503" coordsize="11349,0">
            <v:shape id="_x0000_s1037" style="position:absolute;left:240;top:503;width:11349;height:0" coordorigin="240,503" coordsize="11349,0" path="m240,503r11349,e" filled="f" strokecolor="#bdbdbd" strokeweight=".31328mm">
              <v:stroke dashstyle="dash"/>
              <v:path arrowok="t"/>
            </v:shape>
            <w10:wrap anchorx="page"/>
          </v:group>
        </w:pict>
      </w:r>
    </w:p>
    <w:p w:rsidR="00DE6DBB" w:rsidRDefault="0030362E" w:rsidP="00B819C3">
      <w:pPr>
        <w:ind w:left="120"/>
        <w:jc w:val="both"/>
      </w:pPr>
      <w:r>
        <w:rPr>
          <w:b/>
        </w:rPr>
        <w:t xml:space="preserve">Title                             </w:t>
      </w:r>
      <w:r w:rsidR="00B819C3">
        <w:rPr>
          <w:b/>
        </w:rPr>
        <w:t xml:space="preserve"> </w:t>
      </w:r>
      <w:r>
        <w:rPr>
          <w:b/>
        </w:rPr>
        <w:t xml:space="preserve"> </w:t>
      </w:r>
      <w:r>
        <w:rPr>
          <w:b/>
          <w:w w:val="95"/>
        </w:rPr>
        <w:t>:</w:t>
      </w:r>
      <w:r>
        <w:rPr>
          <w:b/>
        </w:rPr>
        <w:t xml:space="preserve"> </w:t>
      </w:r>
      <w:r>
        <w:rPr>
          <w:b/>
          <w:w w:val="95"/>
        </w:rPr>
        <w:t>Resort</w:t>
      </w:r>
      <w:r>
        <w:rPr>
          <w:b/>
        </w:rPr>
        <w:t xml:space="preserve"> </w:t>
      </w:r>
      <w:r>
        <w:rPr>
          <w:b/>
          <w:w w:val="95"/>
        </w:rPr>
        <w:t>Management</w:t>
      </w:r>
      <w:r>
        <w:rPr>
          <w:b/>
        </w:rPr>
        <w:t xml:space="preserve"> </w:t>
      </w:r>
      <w:r>
        <w:rPr>
          <w:b/>
          <w:w w:val="95"/>
        </w:rPr>
        <w:t>System</w:t>
      </w:r>
      <w:r w:rsidR="004423D2">
        <w:rPr>
          <w:b/>
          <w:w w:val="95"/>
        </w:rPr>
        <w:t xml:space="preserve"> </w:t>
      </w:r>
      <w:proofErr w:type="spellStart"/>
      <w:r w:rsidR="004423D2">
        <w:rPr>
          <w:b/>
          <w:w w:val="95"/>
        </w:rPr>
        <w:t>WebApp</w:t>
      </w:r>
      <w:proofErr w:type="spellEnd"/>
    </w:p>
    <w:p w:rsidR="00DE6DBB" w:rsidRDefault="0030362E" w:rsidP="00B819C3">
      <w:pPr>
        <w:spacing w:before="50"/>
        <w:ind w:left="120"/>
        <w:jc w:val="both"/>
      </w:pPr>
      <w:r>
        <w:rPr>
          <w:b/>
        </w:rPr>
        <w:t xml:space="preserve">Platform                       </w:t>
      </w:r>
      <w:r w:rsidR="00B819C3">
        <w:rPr>
          <w:b/>
        </w:rPr>
        <w:t xml:space="preserve"> </w:t>
      </w:r>
      <w:r w:rsidR="00D74760">
        <w:rPr>
          <w:b/>
        </w:rPr>
        <w:t xml:space="preserve">:  </w:t>
      </w:r>
      <w:r w:rsidR="00D74760">
        <w:t>Spring Boot Java</w:t>
      </w:r>
      <w:r>
        <w:t xml:space="preserve">                                                                                     </w:t>
      </w:r>
      <w:r w:rsidR="00D74760">
        <w:t xml:space="preserve">                       </w:t>
      </w:r>
      <w:r>
        <w:rPr>
          <w:b/>
        </w:rPr>
        <w:t xml:space="preserve">Duration : </w:t>
      </w:r>
      <w:r w:rsidR="00D74760">
        <w:t>2</w:t>
      </w:r>
      <w:r>
        <w:t xml:space="preserve"> Month</w:t>
      </w:r>
      <w:r w:rsidR="00D74760">
        <w:t>s</w:t>
      </w:r>
    </w:p>
    <w:p w:rsidR="007527D1" w:rsidRDefault="00FF3489" w:rsidP="00B819C3">
      <w:pPr>
        <w:spacing w:before="76" w:line="200" w:lineRule="exact"/>
        <w:ind w:left="2212" w:right="146" w:hanging="2092"/>
        <w:jc w:val="both"/>
      </w:pPr>
      <w:r>
        <w:pict>
          <v:group id="_x0000_s1034" style="position:absolute;left:0;text-align:left;margin-left:12pt;margin-top:61.05pt;width:568.8pt;height:0;z-index:-251658752;mso-position-horizontal-relative:page" coordorigin="240,1221" coordsize="11376,0">
            <v:shape id="_x0000_s1035" style="position:absolute;left:240;top:1221;width:11376;height:0" coordorigin="240,1221" coordsize="11376,0" path="m240,1221r11376,e" filled="f" strokecolor="#bdbdbd" strokeweight=".18275mm">
              <v:stroke dashstyle="dash"/>
              <v:path arrowok="t"/>
            </v:shape>
            <w10:wrap anchorx="page"/>
          </v:group>
        </w:pict>
      </w:r>
      <w:r w:rsidR="0030362E">
        <w:rPr>
          <w:b/>
        </w:rPr>
        <w:t xml:space="preserve">Description                  :  </w:t>
      </w:r>
      <w:r w:rsidR="0030362E">
        <w:t xml:space="preserve">Resort Management System Web-App is </w:t>
      </w:r>
      <w:proofErr w:type="gramStart"/>
      <w:r w:rsidR="0030362E">
        <w:t>designed  using</w:t>
      </w:r>
      <w:proofErr w:type="gramEnd"/>
      <w:r w:rsidR="0030362E">
        <w:t xml:space="preserve"> REACT JS as FrontEnd along with Spring Boot JAVA as Backend and MYSQL as backend database. This System provides a secure, user-friendly system that can be </w:t>
      </w:r>
      <w:proofErr w:type="spellStart"/>
      <w:r w:rsidR="0030362E">
        <w:t>use</w:t>
      </w:r>
      <w:proofErr w:type="spellEnd"/>
      <w:r w:rsidR="0030362E">
        <w:t xml:space="preserve"> for booking of resorts &amp; maintaining </w:t>
      </w:r>
      <w:proofErr w:type="gramStart"/>
      <w:r w:rsidR="0030362E">
        <w:t>a proper</w:t>
      </w:r>
      <w:proofErr w:type="gramEnd"/>
      <w:r w:rsidR="0030362E">
        <w:t xml:space="preserve"> information of customer. Every user is provided with secure email and password, booking, payment and cancellation make it easier to use and there is no chance of unauthorized access and reducing </w:t>
      </w:r>
      <w:proofErr w:type="spellStart"/>
      <w:r w:rsidR="0030362E">
        <w:t>labour</w:t>
      </w:r>
      <w:proofErr w:type="spellEnd"/>
      <w:r w:rsidR="0030362E">
        <w:t xml:space="preserve"> and provide more facility.</w:t>
      </w:r>
    </w:p>
    <w:p w:rsidR="007527D1" w:rsidRDefault="007527D1" w:rsidP="00B819C3">
      <w:pPr>
        <w:spacing w:before="76" w:line="200" w:lineRule="exact"/>
        <w:ind w:left="2212" w:right="146" w:hanging="2092"/>
        <w:jc w:val="both"/>
      </w:pPr>
    </w:p>
    <w:p w:rsidR="007527D1" w:rsidRDefault="007527D1" w:rsidP="00B819C3">
      <w:pPr>
        <w:spacing w:before="73"/>
        <w:ind w:left="120"/>
        <w:jc w:val="both"/>
      </w:pPr>
      <w:r>
        <w:rPr>
          <w:b/>
        </w:rPr>
        <w:t xml:space="preserve">Title                             </w:t>
      </w:r>
      <w:r w:rsidR="00B819C3">
        <w:rPr>
          <w:b/>
        </w:rPr>
        <w:t xml:space="preserve"> </w:t>
      </w:r>
      <w:r>
        <w:rPr>
          <w:b/>
          <w:w w:val="95"/>
        </w:rPr>
        <w:t>:</w:t>
      </w:r>
      <w:r>
        <w:rPr>
          <w:b/>
        </w:rPr>
        <w:t xml:space="preserve"> </w:t>
      </w:r>
      <w:r>
        <w:rPr>
          <w:b/>
          <w:w w:val="95"/>
        </w:rPr>
        <w:t>Design</w:t>
      </w:r>
      <w:r>
        <w:rPr>
          <w:b/>
        </w:rPr>
        <w:t xml:space="preserve"> </w:t>
      </w:r>
      <w:r>
        <w:rPr>
          <w:b/>
          <w:w w:val="95"/>
        </w:rPr>
        <w:t>and</w:t>
      </w:r>
      <w:r>
        <w:rPr>
          <w:b/>
        </w:rPr>
        <w:t xml:space="preserve"> </w:t>
      </w:r>
      <w:r>
        <w:rPr>
          <w:b/>
          <w:w w:val="95"/>
        </w:rPr>
        <w:t>Fabrication</w:t>
      </w:r>
      <w:r>
        <w:rPr>
          <w:b/>
        </w:rPr>
        <w:t xml:space="preserve"> </w:t>
      </w:r>
      <w:r>
        <w:rPr>
          <w:b/>
          <w:w w:val="95"/>
        </w:rPr>
        <w:t>of</w:t>
      </w:r>
      <w:r>
        <w:rPr>
          <w:b/>
        </w:rPr>
        <w:t xml:space="preserve"> </w:t>
      </w:r>
      <w:r>
        <w:rPr>
          <w:b/>
          <w:w w:val="95"/>
        </w:rPr>
        <w:t>Automated</w:t>
      </w:r>
      <w:r>
        <w:rPr>
          <w:b/>
        </w:rPr>
        <w:t xml:space="preserve"> </w:t>
      </w:r>
      <w:r>
        <w:rPr>
          <w:b/>
          <w:w w:val="95"/>
        </w:rPr>
        <w:t>Dish</w:t>
      </w:r>
      <w:r>
        <w:rPr>
          <w:b/>
        </w:rPr>
        <w:t xml:space="preserve"> </w:t>
      </w:r>
      <w:r>
        <w:rPr>
          <w:b/>
          <w:w w:val="95"/>
        </w:rPr>
        <w:t>Washer</w:t>
      </w:r>
      <w:r>
        <w:rPr>
          <w:b/>
        </w:rPr>
        <w:t xml:space="preserve"> </w:t>
      </w:r>
      <w:r>
        <w:rPr>
          <w:b/>
          <w:w w:val="95"/>
        </w:rPr>
        <w:t>with</w:t>
      </w:r>
      <w:r>
        <w:rPr>
          <w:b/>
        </w:rPr>
        <w:t xml:space="preserve"> </w:t>
      </w:r>
      <w:r>
        <w:rPr>
          <w:b/>
          <w:w w:val="95"/>
        </w:rPr>
        <w:t>Conveyor</w:t>
      </w:r>
      <w:r>
        <w:rPr>
          <w:b/>
        </w:rPr>
        <w:t xml:space="preserve"> </w:t>
      </w:r>
      <w:r>
        <w:rPr>
          <w:b/>
          <w:w w:val="95"/>
        </w:rPr>
        <w:t>Belt</w:t>
      </w:r>
      <w:r>
        <w:rPr>
          <w:b/>
        </w:rPr>
        <w:t xml:space="preserve"> </w:t>
      </w:r>
      <w:r>
        <w:rPr>
          <w:b/>
          <w:w w:val="95"/>
        </w:rPr>
        <w:t>Mechanism</w:t>
      </w:r>
    </w:p>
    <w:p w:rsidR="007527D1" w:rsidRDefault="007527D1" w:rsidP="00B819C3">
      <w:pPr>
        <w:spacing w:before="49"/>
        <w:ind w:left="120"/>
        <w:jc w:val="both"/>
      </w:pPr>
      <w:r>
        <w:rPr>
          <w:b/>
        </w:rPr>
        <w:t xml:space="preserve">Platform                       :   </w:t>
      </w:r>
      <w:r>
        <w:t xml:space="preserve">Electronic Circuit Design                                                                                          </w:t>
      </w:r>
      <w:r w:rsidR="00B819C3">
        <w:t xml:space="preserve">    </w:t>
      </w:r>
      <w:r>
        <w:rPr>
          <w:b/>
        </w:rPr>
        <w:t xml:space="preserve">Duration : </w:t>
      </w:r>
      <w:r>
        <w:t>6 Months</w:t>
      </w:r>
    </w:p>
    <w:p w:rsidR="007527D1" w:rsidRDefault="007527D1" w:rsidP="00B819C3">
      <w:pPr>
        <w:spacing w:before="74" w:line="210" w:lineRule="auto"/>
        <w:ind w:left="2213" w:right="471" w:hanging="2092"/>
      </w:pPr>
      <w:r>
        <w:rPr>
          <w:noProof/>
          <w:lang w:val="en-IN" w:eastAsia="en-IN"/>
        </w:rPr>
        <mc:AlternateContent>
          <mc:Choice Requires="wpg">
            <w:drawing>
              <wp:anchor distT="0" distB="0" distL="114300" distR="114300" simplePos="0" relativeHeight="251664896" behindDoc="1" locked="0" layoutInCell="1" allowOverlap="1" wp14:anchorId="11B208D9" wp14:editId="760A38E2">
                <wp:simplePos x="0" y="0"/>
                <wp:positionH relativeFrom="page">
                  <wp:posOffset>152400</wp:posOffset>
                </wp:positionH>
                <wp:positionV relativeFrom="paragraph">
                  <wp:posOffset>650240</wp:posOffset>
                </wp:positionV>
                <wp:extent cx="7223760" cy="0"/>
                <wp:effectExtent l="9525" t="6985" r="5715" b="12065"/>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0"/>
                          <a:chOff x="240" y="1024"/>
                          <a:chExt cx="11376" cy="0"/>
                        </a:xfrm>
                      </wpg:grpSpPr>
                      <wps:wsp>
                        <wps:cNvPr id="112" name="Freeform 255"/>
                        <wps:cNvSpPr>
                          <a:spLocks/>
                        </wps:cNvSpPr>
                        <wps:spPr bwMode="auto">
                          <a:xfrm>
                            <a:off x="240" y="1024"/>
                            <a:ext cx="11376" cy="0"/>
                          </a:xfrm>
                          <a:custGeom>
                            <a:avLst/>
                            <a:gdLst>
                              <a:gd name="T0" fmla="+- 0 240 240"/>
                              <a:gd name="T1" fmla="*/ T0 w 11376"/>
                              <a:gd name="T2" fmla="+- 0 11616 240"/>
                              <a:gd name="T3" fmla="*/ T2 w 11376"/>
                            </a:gdLst>
                            <a:ahLst/>
                            <a:cxnLst>
                              <a:cxn ang="0">
                                <a:pos x="T1" y="0"/>
                              </a:cxn>
                              <a:cxn ang="0">
                                <a:pos x="T3" y="0"/>
                              </a:cxn>
                            </a:cxnLst>
                            <a:rect l="0" t="0" r="r" b="b"/>
                            <a:pathLst>
                              <a:path w="11376">
                                <a:moveTo>
                                  <a:pt x="0" y="0"/>
                                </a:moveTo>
                                <a:lnTo>
                                  <a:pt x="11376" y="0"/>
                                </a:lnTo>
                              </a:path>
                            </a:pathLst>
                          </a:custGeom>
                          <a:noFill/>
                          <a:ln w="6579">
                            <a:solidFill>
                              <a:srgbClr val="BDBDBD"/>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1" o:spid="_x0000_s1026" style="position:absolute;margin-left:12pt;margin-top:51.2pt;width:568.8pt;height:0;z-index:-251651584;mso-position-horizontal-relative:page" coordorigin="240,1024" coordsize="11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">
                <v:shape id="Freeform 255" o:spid="_x0000_s1027" style="position:absolute;left:240;top:1024;width:11376;height:0;visibility:visible;mso-wrap-style:square;v-text-anchor:top" coordsize="113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Io8AA&#10;AADcAAAADwAAAGRycy9kb3ducmV2LnhtbERPTWsCMRC9F/wPYYTeaqJCa7dG0YLgsdoKPU434+5q&#10;MglJqtt/bwqF3ubxPme+7J0VF4qp86xhPFIgiGtvOm40fLxvHmYgUkY2aD2Thh9KsFwM7uZYGX/l&#10;HV32uRElhFOFGtqcQyVlqltymEY+EBfu6KPDXGBspIl4LeHOyolSj9Jhx6WhxUCvLdXn/bfTcHp7&#10;3qr1OWT7mb6CpYN6ilOl9f2wX72AyNTnf/Gfe2vK/PEEfp8pF8jF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CIo8AAAADcAAAADwAAAAAAAAAAAAAAAACYAgAAZHJzL2Rvd25y&#10;ZXYueG1sUEsFBgAAAAAEAAQA9QAAAIUDAAAAAA==&#10;" path="m,l11376,e" filled="f" strokecolor="#bdbdbd" strokeweight=".18275mm">
                  <v:stroke dashstyle="dash"/>
                  <v:path arrowok="t" o:connecttype="custom" o:connectlocs="0,0;11376,0" o:connectangles="0,0"/>
                </v:shape>
                <w10:wrap anchorx="page"/>
              </v:group>
            </w:pict>
          </mc:Fallback>
        </mc:AlternateContent>
      </w:r>
      <w:r>
        <w:rPr>
          <w:b/>
        </w:rPr>
        <w:t xml:space="preserve">Description                  :   </w:t>
      </w:r>
      <w:r>
        <w:t>Automatic Dishwasher Machine with Scrubber introduced in this project and by combining dishwasher with Conveyor belt mechanism using brush and water jet, it is possible to clean the objects effectively than the other machines and without any man power. PIC Controller is used to controls the speed of motors, time duration of conveyor belt system through motor, scrubber arms, RFID scanner and detergent nozzle and water jet spray.</w:t>
      </w:r>
    </w:p>
    <w:p w:rsidR="007527D1" w:rsidRDefault="007527D1" w:rsidP="00B819C3">
      <w:pPr>
        <w:spacing w:before="16" w:line="220" w:lineRule="exact"/>
        <w:jc w:val="both"/>
        <w:rPr>
          <w:sz w:val="22"/>
          <w:szCs w:val="22"/>
        </w:rPr>
      </w:pPr>
    </w:p>
    <w:p w:rsidR="007527D1" w:rsidRDefault="007527D1" w:rsidP="00B819C3">
      <w:pPr>
        <w:ind w:left="120"/>
      </w:pPr>
      <w:r>
        <w:rPr>
          <w:b/>
        </w:rPr>
        <w:t xml:space="preserve">Title                              </w:t>
      </w:r>
      <w:r>
        <w:rPr>
          <w:b/>
          <w:w w:val="95"/>
        </w:rPr>
        <w:t>:</w:t>
      </w:r>
      <w:r>
        <w:rPr>
          <w:b/>
        </w:rPr>
        <w:t xml:space="preserve"> </w:t>
      </w:r>
      <w:r>
        <w:rPr>
          <w:b/>
          <w:w w:val="95"/>
        </w:rPr>
        <w:t>Air</w:t>
      </w:r>
      <w:r>
        <w:rPr>
          <w:b/>
        </w:rPr>
        <w:t xml:space="preserve"> </w:t>
      </w:r>
      <w:r>
        <w:rPr>
          <w:b/>
          <w:w w:val="95"/>
        </w:rPr>
        <w:t>Cooler</w:t>
      </w:r>
      <w:r>
        <w:rPr>
          <w:b/>
        </w:rPr>
        <w:t xml:space="preserve"> </w:t>
      </w:r>
      <w:proofErr w:type="gramStart"/>
      <w:r>
        <w:rPr>
          <w:b/>
          <w:w w:val="95"/>
        </w:rPr>
        <w:t>Cum</w:t>
      </w:r>
      <w:proofErr w:type="gramEnd"/>
      <w:r>
        <w:rPr>
          <w:b/>
        </w:rPr>
        <w:t xml:space="preserve"> </w:t>
      </w:r>
      <w:r>
        <w:rPr>
          <w:b/>
          <w:w w:val="95"/>
        </w:rPr>
        <w:t>Heater</w:t>
      </w:r>
      <w:r>
        <w:rPr>
          <w:b/>
        </w:rPr>
        <w:t xml:space="preserve"> </w:t>
      </w:r>
      <w:r>
        <w:rPr>
          <w:b/>
          <w:w w:val="95"/>
        </w:rPr>
        <w:t>Using</w:t>
      </w:r>
      <w:r>
        <w:rPr>
          <w:b/>
        </w:rPr>
        <w:t xml:space="preserve"> </w:t>
      </w:r>
      <w:proofErr w:type="spellStart"/>
      <w:r>
        <w:rPr>
          <w:b/>
          <w:w w:val="95"/>
        </w:rPr>
        <w:t>Peltier</w:t>
      </w:r>
      <w:proofErr w:type="spellEnd"/>
      <w:r>
        <w:rPr>
          <w:b/>
        </w:rPr>
        <w:t xml:space="preserve"> </w:t>
      </w:r>
      <w:r>
        <w:rPr>
          <w:b/>
          <w:w w:val="95"/>
        </w:rPr>
        <w:t>Effect</w:t>
      </w:r>
    </w:p>
    <w:p w:rsidR="007527D1" w:rsidRDefault="007527D1" w:rsidP="00B819C3">
      <w:pPr>
        <w:spacing w:before="49"/>
        <w:ind w:left="120"/>
      </w:pPr>
      <w:r>
        <w:rPr>
          <w:b/>
        </w:rPr>
        <w:t xml:space="preserve">Platform                       :   </w:t>
      </w:r>
      <w:r>
        <w:t xml:space="preserve">Thermoelectric Device                                                                                              </w:t>
      </w:r>
      <w:r w:rsidR="00B819C3">
        <w:t xml:space="preserve">     </w:t>
      </w:r>
      <w:r>
        <w:rPr>
          <w:b/>
        </w:rPr>
        <w:t xml:space="preserve">Duration : </w:t>
      </w:r>
      <w:r>
        <w:t>3 Months</w:t>
      </w:r>
    </w:p>
    <w:p w:rsidR="007527D1" w:rsidRDefault="007527D1" w:rsidP="00B819C3">
      <w:pPr>
        <w:spacing w:before="72" w:line="210" w:lineRule="auto"/>
        <w:ind w:left="2213" w:right="69" w:hanging="2093"/>
      </w:pPr>
      <w:r>
        <w:rPr>
          <w:noProof/>
          <w:lang w:val="en-IN" w:eastAsia="en-IN"/>
        </w:rPr>
        <mc:AlternateContent>
          <mc:Choice Requires="wpg">
            <w:drawing>
              <wp:anchor distT="0" distB="0" distL="114300" distR="114300" simplePos="0" relativeHeight="251665920" behindDoc="1" locked="0" layoutInCell="1" allowOverlap="1" wp14:anchorId="78FF126B" wp14:editId="6C729B50">
                <wp:simplePos x="0" y="0"/>
                <wp:positionH relativeFrom="page">
                  <wp:posOffset>152400</wp:posOffset>
                </wp:positionH>
                <wp:positionV relativeFrom="paragraph">
                  <wp:posOffset>650240</wp:posOffset>
                </wp:positionV>
                <wp:extent cx="7223760" cy="0"/>
                <wp:effectExtent l="9525" t="9525" r="5715" b="9525"/>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0"/>
                          <a:chOff x="240" y="1024"/>
                          <a:chExt cx="11376" cy="0"/>
                        </a:xfrm>
                      </wpg:grpSpPr>
                      <wps:wsp>
                        <wps:cNvPr id="110" name="Freeform 257"/>
                        <wps:cNvSpPr>
                          <a:spLocks/>
                        </wps:cNvSpPr>
                        <wps:spPr bwMode="auto">
                          <a:xfrm>
                            <a:off x="240" y="1024"/>
                            <a:ext cx="11376" cy="0"/>
                          </a:xfrm>
                          <a:custGeom>
                            <a:avLst/>
                            <a:gdLst>
                              <a:gd name="T0" fmla="+- 0 240 240"/>
                              <a:gd name="T1" fmla="*/ T0 w 11376"/>
                              <a:gd name="T2" fmla="+- 0 11616 240"/>
                              <a:gd name="T3" fmla="*/ T2 w 11376"/>
                            </a:gdLst>
                            <a:ahLst/>
                            <a:cxnLst>
                              <a:cxn ang="0">
                                <a:pos x="T1" y="0"/>
                              </a:cxn>
                              <a:cxn ang="0">
                                <a:pos x="T3" y="0"/>
                              </a:cxn>
                            </a:cxnLst>
                            <a:rect l="0" t="0" r="r" b="b"/>
                            <a:pathLst>
                              <a:path w="11376">
                                <a:moveTo>
                                  <a:pt x="0" y="0"/>
                                </a:moveTo>
                                <a:lnTo>
                                  <a:pt x="11376" y="0"/>
                                </a:lnTo>
                              </a:path>
                            </a:pathLst>
                          </a:custGeom>
                          <a:noFill/>
                          <a:ln w="6579">
                            <a:solidFill>
                              <a:srgbClr val="BDBDBD"/>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26" style="position:absolute;margin-left:12pt;margin-top:51.2pt;width:568.8pt;height:0;z-index:-251650560;mso-position-horizontal-relative:page" coordorigin="240,1024" coordsize="11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">
                <v:shape id="Freeform 257" o:spid="_x0000_s1027" style="position:absolute;left:240;top:1024;width:11376;height:0;visibility:visible;mso-wrap-style:square;v-text-anchor:top" coordsize="113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6zT8MA&#10;AADcAAAADwAAAGRycy9kb3ducmV2LnhtbESPT0sDMRDF74LfIYzgzSZV8M+2aWmFQo9aFTxON+Pu&#10;2mQSkrRdv71zELzN8N6895v5cgxenSiXIbKF6cSAIm6jG7iz8P62uXkEVSqyQx+ZLPxQgeXi8mKO&#10;jYtnfqXTrnZKQrg0aKGvNTVal7angGUSE7FoXzEHrLLmTruMZwkPXt8ac68DDiwNPSZ67qk97I7B&#10;wvfL09asD6n6z7JPnj7MQ74z1l5fjasZqEpj/Tf/XW+d4E8FX56RCf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6zT8MAAADcAAAADwAAAAAAAAAAAAAAAACYAgAAZHJzL2Rv&#10;d25yZXYueG1sUEsFBgAAAAAEAAQA9QAAAIgDAAAAAA==&#10;" path="m,l11376,e" filled="f" strokecolor="#bdbdbd" strokeweight=".18275mm">
                  <v:stroke dashstyle="dash"/>
                  <v:path arrowok="t" o:connecttype="custom" o:connectlocs="0,0;11376,0" o:connectangles="0,0"/>
                </v:shape>
                <w10:wrap anchorx="page"/>
              </v:group>
            </w:pict>
          </mc:Fallback>
        </mc:AlternateContent>
      </w:r>
      <w:r>
        <w:rPr>
          <w:b/>
        </w:rPr>
        <w:t xml:space="preserve">Description                  :  </w:t>
      </w:r>
      <w:r>
        <w:t xml:space="preserve">Air cooler cum heater using </w:t>
      </w:r>
      <w:proofErr w:type="spellStart"/>
      <w:r>
        <w:t>peltier</w:t>
      </w:r>
      <w:proofErr w:type="spellEnd"/>
      <w:r>
        <w:t xml:space="preserve"> effect system is designed to provide heating as well as cooling effect. In this project we are using thermoelectric </w:t>
      </w:r>
      <w:proofErr w:type="spellStart"/>
      <w:r>
        <w:t>peltier</w:t>
      </w:r>
      <w:proofErr w:type="spellEnd"/>
      <w:r>
        <w:t xml:space="preserve"> plate for the purpose of cooling or heating the water in container. This water is then passed through the coil which is wrapped around the fan. As the air from the fan comes in contact with the hot or cold copper coil, it will give us desired Heating and </w:t>
      </w:r>
      <w:proofErr w:type="gramStart"/>
      <w:r>
        <w:t>Cooling</w:t>
      </w:r>
      <w:proofErr w:type="gramEnd"/>
      <w:r>
        <w:t xml:space="preserve"> effect.</w:t>
      </w:r>
    </w:p>
    <w:p w:rsidR="0030362E" w:rsidRDefault="0030362E" w:rsidP="00413352">
      <w:pPr>
        <w:rPr>
          <w:b/>
          <w:w w:val="90"/>
          <w:sz w:val="22"/>
          <w:szCs w:val="22"/>
        </w:rPr>
      </w:pPr>
      <w:r>
        <w:rPr>
          <w:b/>
          <w:w w:val="90"/>
          <w:sz w:val="22"/>
          <w:szCs w:val="22"/>
        </w:rPr>
        <w:t xml:space="preserve">  </w:t>
      </w:r>
    </w:p>
    <w:p w:rsidR="00B819C3" w:rsidRPr="00413352" w:rsidRDefault="0030362E" w:rsidP="00413352">
      <w:pPr>
        <w:rPr>
          <w:sz w:val="22"/>
          <w:szCs w:val="22"/>
          <w:u w:val="single"/>
        </w:rPr>
      </w:pPr>
      <w:r>
        <w:rPr>
          <w:b/>
          <w:w w:val="90"/>
          <w:sz w:val="22"/>
          <w:szCs w:val="22"/>
        </w:rPr>
        <w:t xml:space="preserve">  </w:t>
      </w:r>
      <w:r w:rsidR="00B819C3" w:rsidRPr="00413352">
        <w:rPr>
          <w:b/>
          <w:w w:val="90"/>
          <w:sz w:val="22"/>
          <w:szCs w:val="22"/>
          <w:u w:val="single"/>
        </w:rPr>
        <w:t>Other</w:t>
      </w:r>
      <w:r w:rsidR="00B819C3" w:rsidRPr="00413352">
        <w:rPr>
          <w:b/>
          <w:sz w:val="22"/>
          <w:szCs w:val="22"/>
          <w:u w:val="single"/>
        </w:rPr>
        <w:t xml:space="preserve"> </w:t>
      </w:r>
      <w:r w:rsidR="00B819C3" w:rsidRPr="00413352">
        <w:rPr>
          <w:b/>
          <w:w w:val="90"/>
          <w:sz w:val="22"/>
          <w:szCs w:val="22"/>
          <w:u w:val="single"/>
        </w:rPr>
        <w:t>Information</w:t>
      </w:r>
    </w:p>
    <w:p w:rsidR="0030362E" w:rsidRDefault="0030362E" w:rsidP="00413352">
      <w:pPr>
        <w:ind w:left="120"/>
        <w:rPr>
          <w:b/>
        </w:rPr>
      </w:pPr>
    </w:p>
    <w:p w:rsidR="00413352" w:rsidRPr="00413352" w:rsidRDefault="00413352" w:rsidP="00413352">
      <w:pPr>
        <w:ind w:left="120"/>
        <w:rPr>
          <w:b/>
        </w:rPr>
      </w:pPr>
      <w:r w:rsidRPr="00413352">
        <w:rPr>
          <w:b/>
        </w:rPr>
        <w:t xml:space="preserve">Technical Skills             :  </w:t>
      </w:r>
      <w:r w:rsidRPr="00413352">
        <w:t>C</w:t>
      </w:r>
      <w:proofErr w:type="gramStart"/>
      <w:r w:rsidRPr="00413352">
        <w:t># ,</w:t>
      </w:r>
      <w:proofErr w:type="gramEnd"/>
      <w:r w:rsidRPr="00413352">
        <w:t xml:space="preserve"> JAVA , SQL , </w:t>
      </w:r>
      <w:r w:rsidR="00370080">
        <w:t xml:space="preserve">Mongo </w:t>
      </w:r>
      <w:proofErr w:type="spellStart"/>
      <w:r w:rsidR="00370080">
        <w:t>db</w:t>
      </w:r>
      <w:proofErr w:type="spellEnd"/>
      <w:r w:rsidR="00A57848">
        <w:t xml:space="preserve"> </w:t>
      </w:r>
      <w:r w:rsidR="00370080">
        <w:t xml:space="preserve">, </w:t>
      </w:r>
      <w:r w:rsidRPr="00413352">
        <w:t>JAVASCRIPT , HTML/CSS</w:t>
      </w:r>
      <w:r w:rsidR="00A57848">
        <w:t xml:space="preserve"> , DS</w:t>
      </w:r>
      <w:r w:rsidR="00AE76E6">
        <w:t>.</w:t>
      </w:r>
    </w:p>
    <w:p w:rsidR="00B819C3" w:rsidRPr="00413352" w:rsidRDefault="00B819C3" w:rsidP="00B819C3">
      <w:pPr>
        <w:ind w:left="120"/>
      </w:pPr>
      <w:proofErr w:type="spellStart"/>
      <w:r w:rsidRPr="00413352">
        <w:rPr>
          <w:b/>
          <w:w w:val="89"/>
        </w:rPr>
        <w:t>Extra</w:t>
      </w:r>
      <w:r w:rsidRPr="00413352">
        <w:rPr>
          <w:b/>
        </w:rPr>
        <w:t xml:space="preserve"> </w:t>
      </w:r>
      <w:r w:rsidRPr="00413352">
        <w:rPr>
          <w:b/>
          <w:w w:val="89"/>
        </w:rPr>
        <w:t>Curricular</w:t>
      </w:r>
      <w:proofErr w:type="spellEnd"/>
      <w:r w:rsidRPr="00413352">
        <w:rPr>
          <w:b/>
        </w:rPr>
        <w:t xml:space="preserve">              :  </w:t>
      </w:r>
      <w:r w:rsidRPr="00413352">
        <w:t xml:space="preserve">Organizing member of </w:t>
      </w:r>
      <w:proofErr w:type="spellStart"/>
      <w:r w:rsidRPr="00413352">
        <w:t>Pratikruti</w:t>
      </w:r>
      <w:proofErr w:type="spellEnd"/>
      <w:r w:rsidRPr="00413352">
        <w:t xml:space="preserve"> and </w:t>
      </w:r>
      <w:proofErr w:type="spellStart"/>
      <w:r w:rsidRPr="00413352">
        <w:t>Mechfiesta</w:t>
      </w:r>
      <w:proofErr w:type="spellEnd"/>
      <w:r w:rsidRPr="00413352">
        <w:t xml:space="preserve"> events.</w:t>
      </w:r>
    </w:p>
    <w:p w:rsidR="007527D1" w:rsidRDefault="00B819C3" w:rsidP="00F57BF2">
      <w:pPr>
        <w:spacing w:before="49"/>
        <w:ind w:left="120"/>
      </w:pPr>
      <w:r w:rsidRPr="00413352">
        <w:rPr>
          <w:b/>
        </w:rPr>
        <w:t xml:space="preserve">Technical Certification  :  </w:t>
      </w:r>
      <w:r w:rsidRPr="00413352">
        <w:t>CATIA V5 Mechanical Surface Designer.</w:t>
      </w:r>
    </w:p>
    <w:p w:rsidR="00F57BF2" w:rsidRDefault="00F57BF2" w:rsidP="00F57BF2">
      <w:pPr>
        <w:spacing w:before="49"/>
        <w:ind w:left="120"/>
      </w:pPr>
    </w:p>
    <w:p w:rsidR="00DE6DBB" w:rsidRDefault="00B819C3" w:rsidP="0030362E">
      <w:pPr>
        <w:spacing w:before="76" w:line="200" w:lineRule="exact"/>
        <w:ind w:left="2212" w:right="146" w:hanging="2092"/>
        <w:rPr>
          <w:sz w:val="22"/>
          <w:szCs w:val="22"/>
        </w:rPr>
      </w:pPr>
      <w:r w:rsidRPr="0030362E">
        <w:rPr>
          <w:b/>
          <w:color w:val="000000" w:themeColor="text1"/>
          <w:w w:val="95"/>
          <w:sz w:val="22"/>
          <w:szCs w:val="22"/>
        </w:rPr>
        <w:t>I</w:t>
      </w:r>
      <w:r w:rsidRPr="0030362E">
        <w:rPr>
          <w:b/>
          <w:color w:val="000000" w:themeColor="text1"/>
          <w:sz w:val="22"/>
          <w:szCs w:val="22"/>
        </w:rPr>
        <w:t xml:space="preserve"> </w:t>
      </w:r>
      <w:r w:rsidRPr="0030362E">
        <w:rPr>
          <w:b/>
          <w:color w:val="000000" w:themeColor="text1"/>
          <w:w w:val="95"/>
          <w:sz w:val="22"/>
          <w:szCs w:val="22"/>
        </w:rPr>
        <w:t>hereby</w:t>
      </w:r>
      <w:r w:rsidRPr="0030362E">
        <w:rPr>
          <w:b/>
          <w:color w:val="000000" w:themeColor="text1"/>
          <w:sz w:val="22"/>
          <w:szCs w:val="22"/>
        </w:rPr>
        <w:t xml:space="preserve"> </w:t>
      </w:r>
      <w:r w:rsidRPr="0030362E">
        <w:rPr>
          <w:b/>
          <w:color w:val="000000" w:themeColor="text1"/>
          <w:w w:val="95"/>
          <w:sz w:val="22"/>
          <w:szCs w:val="22"/>
        </w:rPr>
        <w:t>declare</w:t>
      </w:r>
      <w:r w:rsidRPr="0030362E">
        <w:rPr>
          <w:b/>
          <w:color w:val="000000" w:themeColor="text1"/>
          <w:sz w:val="22"/>
          <w:szCs w:val="22"/>
        </w:rPr>
        <w:t xml:space="preserve"> </w:t>
      </w:r>
      <w:r w:rsidRPr="0030362E">
        <w:rPr>
          <w:b/>
          <w:color w:val="000000" w:themeColor="text1"/>
          <w:w w:val="95"/>
          <w:sz w:val="22"/>
          <w:szCs w:val="22"/>
        </w:rPr>
        <w:t>that</w:t>
      </w:r>
      <w:r w:rsidRPr="0030362E">
        <w:rPr>
          <w:b/>
          <w:color w:val="000000" w:themeColor="text1"/>
          <w:sz w:val="22"/>
          <w:szCs w:val="22"/>
        </w:rPr>
        <w:t xml:space="preserve"> </w:t>
      </w:r>
      <w:r w:rsidRPr="0030362E">
        <w:rPr>
          <w:b/>
          <w:color w:val="000000" w:themeColor="text1"/>
          <w:w w:val="95"/>
          <w:sz w:val="22"/>
          <w:szCs w:val="22"/>
        </w:rPr>
        <w:t>the</w:t>
      </w:r>
      <w:r w:rsidRPr="0030362E">
        <w:rPr>
          <w:b/>
          <w:color w:val="000000" w:themeColor="text1"/>
          <w:sz w:val="22"/>
          <w:szCs w:val="22"/>
        </w:rPr>
        <w:t xml:space="preserve"> </w:t>
      </w:r>
      <w:r w:rsidRPr="0030362E">
        <w:rPr>
          <w:b/>
          <w:color w:val="000000" w:themeColor="text1"/>
          <w:w w:val="95"/>
          <w:sz w:val="22"/>
          <w:szCs w:val="22"/>
        </w:rPr>
        <w:t>information</w:t>
      </w:r>
      <w:r w:rsidRPr="0030362E">
        <w:rPr>
          <w:b/>
          <w:color w:val="000000" w:themeColor="text1"/>
          <w:sz w:val="22"/>
          <w:szCs w:val="22"/>
        </w:rPr>
        <w:t xml:space="preserve"> </w:t>
      </w:r>
      <w:r w:rsidRPr="0030362E">
        <w:rPr>
          <w:b/>
          <w:color w:val="000000" w:themeColor="text1"/>
          <w:w w:val="95"/>
          <w:sz w:val="22"/>
          <w:szCs w:val="22"/>
        </w:rPr>
        <w:t>given</w:t>
      </w:r>
      <w:r w:rsidRPr="0030362E">
        <w:rPr>
          <w:b/>
          <w:color w:val="000000" w:themeColor="text1"/>
          <w:sz w:val="22"/>
          <w:szCs w:val="22"/>
        </w:rPr>
        <w:t xml:space="preserve"> </w:t>
      </w:r>
      <w:r w:rsidRPr="0030362E">
        <w:rPr>
          <w:b/>
          <w:color w:val="000000" w:themeColor="text1"/>
          <w:w w:val="95"/>
          <w:sz w:val="22"/>
          <w:szCs w:val="22"/>
        </w:rPr>
        <w:t>above</w:t>
      </w:r>
      <w:r w:rsidRPr="0030362E">
        <w:rPr>
          <w:b/>
          <w:color w:val="000000" w:themeColor="text1"/>
          <w:sz w:val="22"/>
          <w:szCs w:val="22"/>
        </w:rPr>
        <w:t xml:space="preserve"> </w:t>
      </w:r>
      <w:r w:rsidRPr="0030362E">
        <w:rPr>
          <w:b/>
          <w:color w:val="000000" w:themeColor="text1"/>
          <w:w w:val="95"/>
          <w:sz w:val="22"/>
          <w:szCs w:val="22"/>
        </w:rPr>
        <w:t>is</w:t>
      </w:r>
      <w:r w:rsidRPr="0030362E">
        <w:rPr>
          <w:b/>
          <w:color w:val="000000" w:themeColor="text1"/>
          <w:sz w:val="22"/>
          <w:szCs w:val="22"/>
        </w:rPr>
        <w:t xml:space="preserve"> </w:t>
      </w:r>
      <w:r w:rsidRPr="0030362E">
        <w:rPr>
          <w:b/>
          <w:color w:val="000000" w:themeColor="text1"/>
          <w:w w:val="95"/>
          <w:sz w:val="22"/>
          <w:szCs w:val="22"/>
        </w:rPr>
        <w:t>true</w:t>
      </w:r>
      <w:r w:rsidRPr="0030362E">
        <w:rPr>
          <w:b/>
          <w:color w:val="000000" w:themeColor="text1"/>
          <w:sz w:val="22"/>
          <w:szCs w:val="22"/>
        </w:rPr>
        <w:t xml:space="preserve"> </w:t>
      </w:r>
      <w:r w:rsidRPr="0030362E">
        <w:rPr>
          <w:b/>
          <w:color w:val="000000" w:themeColor="text1"/>
          <w:w w:val="95"/>
          <w:sz w:val="22"/>
          <w:szCs w:val="22"/>
        </w:rPr>
        <w:t>to</w:t>
      </w:r>
      <w:r w:rsidRPr="0030362E">
        <w:rPr>
          <w:b/>
          <w:color w:val="000000" w:themeColor="text1"/>
          <w:sz w:val="22"/>
          <w:szCs w:val="22"/>
        </w:rPr>
        <w:t xml:space="preserve"> </w:t>
      </w:r>
      <w:r w:rsidRPr="0030362E">
        <w:rPr>
          <w:b/>
          <w:color w:val="000000" w:themeColor="text1"/>
          <w:w w:val="95"/>
          <w:sz w:val="22"/>
          <w:szCs w:val="22"/>
        </w:rPr>
        <w:t>the</w:t>
      </w:r>
      <w:r w:rsidRPr="0030362E">
        <w:rPr>
          <w:b/>
          <w:color w:val="000000" w:themeColor="text1"/>
          <w:sz w:val="22"/>
          <w:szCs w:val="22"/>
        </w:rPr>
        <w:t xml:space="preserve"> </w:t>
      </w:r>
      <w:r w:rsidRPr="0030362E">
        <w:rPr>
          <w:b/>
          <w:color w:val="000000" w:themeColor="text1"/>
          <w:w w:val="95"/>
          <w:sz w:val="22"/>
          <w:szCs w:val="22"/>
        </w:rPr>
        <w:t>best</w:t>
      </w:r>
      <w:r w:rsidRPr="0030362E">
        <w:rPr>
          <w:b/>
          <w:color w:val="000000" w:themeColor="text1"/>
          <w:sz w:val="22"/>
          <w:szCs w:val="22"/>
        </w:rPr>
        <w:t xml:space="preserve"> </w:t>
      </w:r>
      <w:r w:rsidRPr="0030362E">
        <w:rPr>
          <w:b/>
          <w:color w:val="000000" w:themeColor="text1"/>
          <w:w w:val="95"/>
          <w:sz w:val="22"/>
          <w:szCs w:val="22"/>
        </w:rPr>
        <w:t>of</w:t>
      </w:r>
      <w:r w:rsidRPr="0030362E">
        <w:rPr>
          <w:b/>
          <w:color w:val="000000" w:themeColor="text1"/>
          <w:sz w:val="22"/>
          <w:szCs w:val="22"/>
        </w:rPr>
        <w:t xml:space="preserve"> </w:t>
      </w:r>
      <w:r w:rsidRPr="0030362E">
        <w:rPr>
          <w:b/>
          <w:color w:val="000000" w:themeColor="text1"/>
          <w:w w:val="95"/>
          <w:sz w:val="22"/>
          <w:szCs w:val="22"/>
        </w:rPr>
        <w:t>my</w:t>
      </w:r>
      <w:r w:rsidRPr="0030362E">
        <w:rPr>
          <w:b/>
          <w:color w:val="000000" w:themeColor="text1"/>
          <w:sz w:val="22"/>
          <w:szCs w:val="22"/>
        </w:rPr>
        <w:t xml:space="preserve"> </w:t>
      </w:r>
      <w:r w:rsidRPr="0030362E">
        <w:rPr>
          <w:b/>
          <w:color w:val="000000" w:themeColor="text1"/>
          <w:w w:val="95"/>
          <w:sz w:val="22"/>
          <w:szCs w:val="22"/>
        </w:rPr>
        <w:t>Information</w:t>
      </w:r>
      <w:r w:rsidRPr="0030362E">
        <w:rPr>
          <w:b/>
          <w:color w:val="000000" w:themeColor="text1"/>
          <w:sz w:val="22"/>
          <w:szCs w:val="22"/>
        </w:rPr>
        <w:t xml:space="preserve"> </w:t>
      </w:r>
      <w:r w:rsidRPr="0030362E">
        <w:rPr>
          <w:b/>
          <w:color w:val="000000" w:themeColor="text1"/>
          <w:w w:val="95"/>
          <w:sz w:val="22"/>
          <w:szCs w:val="22"/>
        </w:rPr>
        <w:t>knowledge</w:t>
      </w:r>
      <w:r w:rsidRPr="0030362E">
        <w:rPr>
          <w:b/>
          <w:color w:val="000000" w:themeColor="text1"/>
          <w:sz w:val="22"/>
          <w:szCs w:val="22"/>
        </w:rPr>
        <w:t xml:space="preserve"> </w:t>
      </w:r>
      <w:r w:rsidR="0030362E">
        <w:rPr>
          <w:b/>
          <w:color w:val="000000" w:themeColor="text1"/>
          <w:w w:val="95"/>
          <w:sz w:val="22"/>
          <w:szCs w:val="22"/>
        </w:rPr>
        <w:t>belief.</w:t>
      </w:r>
    </w:p>
    <w:sectPr w:rsidR="00DE6DBB">
      <w:pgSz w:w="11920" w:h="16840"/>
      <w:pgMar w:top="160" w:right="160" w:bottom="280" w:left="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5489D"/>
    <w:multiLevelType w:val="multilevel"/>
    <w:tmpl w:val="E5D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2000DF"/>
    <w:multiLevelType w:val="multilevel"/>
    <w:tmpl w:val="0ED44D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DE6DBB"/>
    <w:rsid w:val="0030362E"/>
    <w:rsid w:val="00370080"/>
    <w:rsid w:val="00413352"/>
    <w:rsid w:val="004423D2"/>
    <w:rsid w:val="00730A51"/>
    <w:rsid w:val="0073597D"/>
    <w:rsid w:val="007527D1"/>
    <w:rsid w:val="009C1C38"/>
    <w:rsid w:val="00A57848"/>
    <w:rsid w:val="00AE76E6"/>
    <w:rsid w:val="00B819C3"/>
    <w:rsid w:val="00D74760"/>
    <w:rsid w:val="00DE6DBB"/>
    <w:rsid w:val="00F57BF2"/>
    <w:rsid w:val="00FD2C1B"/>
    <w:rsid w:val="00FF3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1B"/>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7527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00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1B"/>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7527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0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771577">
      <w:bodyDiv w:val="1"/>
      <w:marLeft w:val="0"/>
      <w:marRight w:val="0"/>
      <w:marTop w:val="0"/>
      <w:marBottom w:val="0"/>
      <w:divBdr>
        <w:top w:val="none" w:sz="0" w:space="0" w:color="auto"/>
        <w:left w:val="none" w:sz="0" w:space="0" w:color="auto"/>
        <w:bottom w:val="none" w:sz="0" w:space="0" w:color="auto"/>
        <w:right w:val="none" w:sz="0" w:space="0" w:color="auto"/>
      </w:divBdr>
      <w:divsChild>
        <w:div w:id="617764323">
          <w:marLeft w:val="0"/>
          <w:marRight w:val="0"/>
          <w:marTop w:val="0"/>
          <w:marBottom w:val="0"/>
          <w:divBdr>
            <w:top w:val="none" w:sz="0" w:space="0" w:color="auto"/>
            <w:left w:val="none" w:sz="0" w:space="0" w:color="auto"/>
            <w:bottom w:val="none" w:sz="0" w:space="0" w:color="auto"/>
            <w:right w:val="none" w:sz="0" w:space="0" w:color="auto"/>
          </w:divBdr>
        </w:div>
        <w:div w:id="1005365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RITESH YAWALE</cp:lastModifiedBy>
  <cp:revision>12</cp:revision>
  <dcterms:created xsi:type="dcterms:W3CDTF">2022-10-31T07:06:00Z</dcterms:created>
  <dcterms:modified xsi:type="dcterms:W3CDTF">2022-11-02T12:41:00Z</dcterms:modified>
</cp:coreProperties>
</file>